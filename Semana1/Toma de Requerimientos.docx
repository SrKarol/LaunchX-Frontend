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0995" w14:textId="77777777" w:rsidR="00D2312D" w:rsidRPr="008C2396" w:rsidRDefault="00D2312D" w:rsidP="00E35A85">
      <w:pPr>
        <w:rPr>
          <w:rFonts w:ascii="Arial" w:hAnsi="Arial" w:cs="Arial"/>
          <w:b/>
          <w:sz w:val="28"/>
          <w:szCs w:val="28"/>
        </w:rPr>
      </w:pPr>
    </w:p>
    <w:p w14:paraId="39E586AD" w14:textId="77777777"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356C63C1"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20263537" w14:textId="77777777" w:rsidTr="00DB73D5">
        <w:trPr>
          <w:trHeight w:val="522"/>
        </w:trPr>
        <w:tc>
          <w:tcPr>
            <w:tcW w:w="3406" w:type="dxa"/>
            <w:shd w:val="clear" w:color="auto" w:fill="A50021"/>
            <w:vAlign w:val="center"/>
          </w:tcPr>
          <w:p w14:paraId="1A3BB2D7"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F489FC5" w14:textId="77777777" w:rsidR="003F51CC" w:rsidRPr="00581995" w:rsidRDefault="00207099" w:rsidP="0031230D">
            <w:pPr>
              <w:rPr>
                <w:rFonts w:ascii="Arial" w:hAnsi="Arial" w:cs="Arial"/>
                <w:color w:val="000000"/>
                <w:sz w:val="22"/>
                <w:szCs w:val="22"/>
              </w:rPr>
            </w:pPr>
            <w:r w:rsidRPr="00581995">
              <w:rPr>
                <w:rFonts w:ascii="Arial" w:hAnsi="Arial" w:cs="Arial"/>
                <w:color w:val="000000"/>
                <w:sz w:val="22"/>
                <w:szCs w:val="22"/>
              </w:rPr>
              <w:t>Abogabot</w:t>
            </w:r>
          </w:p>
        </w:tc>
      </w:tr>
      <w:tr w:rsidR="00DB73D5" w:rsidRPr="008C2396" w14:paraId="15E49E76" w14:textId="77777777" w:rsidTr="00DB73D5">
        <w:trPr>
          <w:trHeight w:val="522"/>
        </w:trPr>
        <w:tc>
          <w:tcPr>
            <w:tcW w:w="3406" w:type="dxa"/>
            <w:shd w:val="clear" w:color="auto" w:fill="A50021"/>
            <w:vAlign w:val="center"/>
          </w:tcPr>
          <w:p w14:paraId="74D44124"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0DD3EAD5" w14:textId="2FEC64F0" w:rsidR="006E33C2" w:rsidRPr="00581995" w:rsidRDefault="00E35A85" w:rsidP="0031230D">
            <w:pPr>
              <w:rPr>
                <w:rFonts w:ascii="Arial" w:hAnsi="Arial" w:cs="Arial"/>
                <w:color w:val="000000"/>
                <w:sz w:val="22"/>
                <w:szCs w:val="22"/>
              </w:rPr>
            </w:pPr>
            <w:r>
              <w:rPr>
                <w:rFonts w:ascii="Arial" w:hAnsi="Arial" w:cs="Arial"/>
                <w:color w:val="000000"/>
                <w:sz w:val="22"/>
                <w:szCs w:val="22"/>
              </w:rPr>
              <w:t>Abogabot</w:t>
            </w:r>
          </w:p>
        </w:tc>
      </w:tr>
      <w:tr w:rsidR="006E33C2" w:rsidRPr="008C2396" w14:paraId="50467177" w14:textId="77777777" w:rsidTr="00DB73D5">
        <w:trPr>
          <w:trHeight w:val="343"/>
        </w:trPr>
        <w:tc>
          <w:tcPr>
            <w:tcW w:w="3406" w:type="dxa"/>
            <w:shd w:val="clear" w:color="auto" w:fill="A50021"/>
            <w:vAlign w:val="center"/>
          </w:tcPr>
          <w:p w14:paraId="7E9FC75E"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2B04B52" w14:textId="78778E16" w:rsidR="006E33C2" w:rsidRPr="00581995" w:rsidRDefault="00E35A85" w:rsidP="00207099">
            <w:pPr>
              <w:rPr>
                <w:rFonts w:ascii="Arial" w:hAnsi="Arial" w:cs="Arial"/>
                <w:color w:val="000000"/>
                <w:sz w:val="22"/>
                <w:szCs w:val="22"/>
              </w:rPr>
            </w:pPr>
            <w:r>
              <w:rPr>
                <w:rFonts w:ascii="Arial" w:hAnsi="Arial" w:cs="Arial"/>
                <w:color w:val="000000"/>
                <w:sz w:val="22"/>
                <w:szCs w:val="22"/>
              </w:rPr>
              <w:t>21</w:t>
            </w:r>
            <w:r w:rsidR="006E33C2" w:rsidRPr="00581995">
              <w:rPr>
                <w:rFonts w:ascii="Arial" w:hAnsi="Arial" w:cs="Arial"/>
                <w:color w:val="000000"/>
                <w:sz w:val="22"/>
                <w:szCs w:val="22"/>
              </w:rPr>
              <w:t>/</w:t>
            </w:r>
            <w:r w:rsidR="00207099" w:rsidRPr="00581995">
              <w:rPr>
                <w:rFonts w:ascii="Arial" w:hAnsi="Arial" w:cs="Arial"/>
                <w:color w:val="000000"/>
                <w:sz w:val="22"/>
                <w:szCs w:val="22"/>
              </w:rPr>
              <w:t>02</w:t>
            </w:r>
            <w:r w:rsidR="006E33C2" w:rsidRPr="00581995">
              <w:rPr>
                <w:rFonts w:ascii="Arial" w:hAnsi="Arial" w:cs="Arial"/>
                <w:color w:val="000000"/>
                <w:sz w:val="22"/>
                <w:szCs w:val="22"/>
              </w:rPr>
              <w:t>/</w:t>
            </w:r>
            <w:r w:rsidR="00207099" w:rsidRPr="00581995">
              <w:rPr>
                <w:rFonts w:ascii="Arial" w:hAnsi="Arial" w:cs="Arial"/>
                <w:color w:val="000000"/>
                <w:sz w:val="22"/>
                <w:szCs w:val="22"/>
              </w:rPr>
              <w:t>2022</w:t>
            </w:r>
          </w:p>
        </w:tc>
      </w:tr>
      <w:tr w:rsidR="00DB73D5" w:rsidRPr="008C2396" w14:paraId="4853F8E4" w14:textId="77777777" w:rsidTr="00FB43A7">
        <w:trPr>
          <w:trHeight w:val="437"/>
        </w:trPr>
        <w:tc>
          <w:tcPr>
            <w:tcW w:w="3406" w:type="dxa"/>
            <w:shd w:val="clear" w:color="auto" w:fill="A50021"/>
            <w:vAlign w:val="center"/>
          </w:tcPr>
          <w:p w14:paraId="397BB28E"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597DC0A2" w14:textId="2C411A8D" w:rsidR="006E33C2" w:rsidRPr="00581995" w:rsidRDefault="00E35A85" w:rsidP="0031230D">
            <w:pPr>
              <w:rPr>
                <w:rFonts w:ascii="Arial" w:hAnsi="Arial" w:cs="Arial"/>
                <w:color w:val="000000"/>
                <w:sz w:val="22"/>
                <w:szCs w:val="22"/>
              </w:rPr>
            </w:pPr>
            <w:r>
              <w:rPr>
                <w:rFonts w:ascii="Arial" w:hAnsi="Arial" w:cs="Arial"/>
                <w:color w:val="000000"/>
                <w:sz w:val="22"/>
                <w:szCs w:val="22"/>
              </w:rPr>
              <w:t>LaunchX</w:t>
            </w:r>
          </w:p>
        </w:tc>
      </w:tr>
      <w:tr w:rsidR="00DB73D5" w:rsidRPr="008C2396" w14:paraId="6E87188C" w14:textId="77777777" w:rsidTr="00FB43A7">
        <w:trPr>
          <w:trHeight w:val="699"/>
        </w:trPr>
        <w:tc>
          <w:tcPr>
            <w:tcW w:w="3406" w:type="dxa"/>
            <w:shd w:val="clear" w:color="auto" w:fill="A50021"/>
            <w:vAlign w:val="center"/>
          </w:tcPr>
          <w:p w14:paraId="58802E33"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48793F88" w14:textId="277473CB" w:rsidR="006E33C2" w:rsidRPr="00581995" w:rsidRDefault="00E35A85" w:rsidP="0031230D">
            <w:pPr>
              <w:rPr>
                <w:rFonts w:ascii="Arial" w:hAnsi="Arial" w:cs="Arial"/>
                <w:color w:val="000000"/>
                <w:sz w:val="22"/>
                <w:szCs w:val="22"/>
              </w:rPr>
            </w:pPr>
            <w:r>
              <w:rPr>
                <w:rFonts w:ascii="Arial" w:hAnsi="Arial" w:cs="Arial"/>
                <w:color w:val="000000"/>
                <w:sz w:val="22"/>
                <w:szCs w:val="22"/>
              </w:rPr>
              <w:t>LaunchX</w:t>
            </w:r>
            <w:r>
              <w:rPr>
                <w:rFonts w:ascii="Arial" w:hAnsi="Arial" w:cs="Arial"/>
                <w:color w:val="000000"/>
                <w:sz w:val="22"/>
                <w:szCs w:val="22"/>
              </w:rPr>
              <w:t>-Fronted</w:t>
            </w:r>
          </w:p>
        </w:tc>
      </w:tr>
      <w:tr w:rsidR="006E33C2" w:rsidRPr="008C2396" w14:paraId="75BCFB29" w14:textId="77777777" w:rsidTr="00FB43A7">
        <w:trPr>
          <w:trHeight w:val="837"/>
        </w:trPr>
        <w:tc>
          <w:tcPr>
            <w:tcW w:w="3406" w:type="dxa"/>
            <w:shd w:val="clear" w:color="auto" w:fill="A50021"/>
            <w:vAlign w:val="center"/>
          </w:tcPr>
          <w:p w14:paraId="4FC5B263"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E595FCC" w14:textId="6C216CEF" w:rsidR="006E33C2" w:rsidRPr="00581995" w:rsidRDefault="00E35A85" w:rsidP="0031230D">
            <w:pPr>
              <w:rPr>
                <w:rFonts w:ascii="Arial" w:hAnsi="Arial" w:cs="Arial"/>
                <w:color w:val="000000"/>
                <w:sz w:val="22"/>
                <w:szCs w:val="22"/>
              </w:rPr>
            </w:pPr>
            <w:r>
              <w:rPr>
                <w:rFonts w:ascii="Arial" w:hAnsi="Arial" w:cs="Arial"/>
                <w:color w:val="000000"/>
                <w:sz w:val="22"/>
                <w:szCs w:val="22"/>
              </w:rPr>
              <w:t>Karol Julián Govea Cobos</w:t>
            </w:r>
          </w:p>
        </w:tc>
      </w:tr>
    </w:tbl>
    <w:p w14:paraId="6DFC3D04" w14:textId="77777777" w:rsidR="00CD780B" w:rsidRPr="008C2396" w:rsidRDefault="00CD780B" w:rsidP="00CD780B">
      <w:pPr>
        <w:rPr>
          <w:rFonts w:ascii="Arial" w:hAnsi="Arial" w:cs="Arial"/>
          <w:lang w:val="es-ES_tradnl" w:eastAsia="en-US"/>
        </w:rPr>
      </w:pPr>
      <w:bookmarkStart w:id="1" w:name="_Toc532221775"/>
    </w:p>
    <w:p w14:paraId="00BDBCAA"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9FB8321"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50DAAE0D" w14:textId="77777777" w:rsidTr="002F0FDB">
        <w:trPr>
          <w:trHeight w:val="294"/>
        </w:trPr>
        <w:tc>
          <w:tcPr>
            <w:tcW w:w="10348" w:type="dxa"/>
            <w:shd w:val="clear" w:color="auto" w:fill="A50021"/>
          </w:tcPr>
          <w:p w14:paraId="10E23367"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6410F791" w14:textId="77777777" w:rsidTr="0031230D">
        <w:trPr>
          <w:trHeight w:val="284"/>
        </w:trPr>
        <w:tc>
          <w:tcPr>
            <w:tcW w:w="10348" w:type="dxa"/>
            <w:shd w:val="clear" w:color="auto" w:fill="808080"/>
          </w:tcPr>
          <w:p w14:paraId="705410AF"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7E86CFF6" w14:textId="77777777" w:rsidTr="00FB43A7">
        <w:trPr>
          <w:trHeight w:val="933"/>
        </w:trPr>
        <w:tc>
          <w:tcPr>
            <w:tcW w:w="10348" w:type="dxa"/>
            <w:shd w:val="clear" w:color="auto" w:fill="auto"/>
          </w:tcPr>
          <w:p w14:paraId="79F66863" w14:textId="663769C3" w:rsidR="000D458D" w:rsidRPr="00581995" w:rsidRDefault="00D20D82" w:rsidP="00554294">
            <w:pPr>
              <w:rPr>
                <w:rFonts w:ascii="Arial" w:hAnsi="Arial" w:cs="Arial"/>
                <w:color w:val="000000"/>
                <w:sz w:val="22"/>
                <w:szCs w:val="22"/>
              </w:rPr>
            </w:pPr>
            <w:r w:rsidRPr="00581995">
              <w:rPr>
                <w:rFonts w:ascii="Arial" w:hAnsi="Arial" w:cs="Arial"/>
                <w:color w:val="000000"/>
                <w:sz w:val="22"/>
                <w:szCs w:val="22"/>
              </w:rPr>
              <w:t>S</w:t>
            </w:r>
            <w:r w:rsidR="00E35A85">
              <w:rPr>
                <w:rFonts w:ascii="Arial" w:hAnsi="Arial" w:cs="Arial"/>
                <w:color w:val="000000"/>
                <w:sz w:val="22"/>
                <w:szCs w:val="22"/>
              </w:rPr>
              <w:t>olicitud de bot para automatizar las demandas de los clientes de los abogados a través de un formulario en una página web.</w:t>
            </w:r>
          </w:p>
          <w:p w14:paraId="7D0FA1AF"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1. Para dar seguimiento a su demanda, el cliente crea una cuenta en la plataforma y verá el seguimiento de cada una de las actualizaciones del proceso legal. </w:t>
            </w:r>
          </w:p>
          <w:p w14:paraId="5BBAC35D"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2. Al momento de llenar el formulario se manda al proceso de pago para finalizar la transacción. </w:t>
            </w:r>
          </w:p>
          <w:p w14:paraId="26E5AC51"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3. El administrador del sitio recibe la notificación de una nueva demanda y con los datos llenados del formulario se crea automáticamente el documento legal en formato word para empezar el proceso. </w:t>
            </w:r>
          </w:p>
          <w:p w14:paraId="5410579F"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4. El administrador recibe el pago y debe de ser capaz de verlo en un dashboard para ver la cantidad de ingresos recibidos. </w:t>
            </w:r>
          </w:p>
          <w:p w14:paraId="11FE5172"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5. El administrador actualiza el proceso de la demanda y agrega comentarios en cada paso del proceso. </w:t>
            </w:r>
          </w:p>
          <w:p w14:paraId="64873E5B"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6. Al usuario le llegan correos de notificación para saber el avance de su proceso. </w:t>
            </w:r>
          </w:p>
          <w:p w14:paraId="33700EE3"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7. La página debe de ser responsive para poderla ver desde el celular. </w:t>
            </w:r>
          </w:p>
          <w:p w14:paraId="6CF7EE88" w14:textId="77777777" w:rsidR="00D20D82" w:rsidRPr="008C2396" w:rsidRDefault="00D20D82" w:rsidP="00D20D82">
            <w:pPr>
              <w:rPr>
                <w:rFonts w:ascii="Arial" w:hAnsi="Arial" w:cs="Arial"/>
                <w:color w:val="A6A6A6"/>
                <w:sz w:val="22"/>
                <w:szCs w:val="22"/>
              </w:rPr>
            </w:pPr>
            <w:r w:rsidRPr="00581995">
              <w:rPr>
                <w:rFonts w:ascii="Arial" w:hAnsi="Arial" w:cs="Arial"/>
                <w:color w:val="000000"/>
                <w:sz w:val="22"/>
                <w:szCs w:val="22"/>
              </w:rPr>
              <w:t>8. La preferencia de colores del cliente es azul marino y blanco, pero acepta propuestas.</w:t>
            </w:r>
          </w:p>
        </w:tc>
      </w:tr>
      <w:tr w:rsidR="00554294" w:rsidRPr="008C2396" w14:paraId="343AB175" w14:textId="77777777" w:rsidTr="0031230D">
        <w:trPr>
          <w:trHeight w:val="278"/>
        </w:trPr>
        <w:tc>
          <w:tcPr>
            <w:tcW w:w="10348" w:type="dxa"/>
            <w:shd w:val="clear" w:color="auto" w:fill="808080"/>
          </w:tcPr>
          <w:p w14:paraId="14E51A9D"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290479E9" w14:textId="77777777" w:rsidTr="00FB43A7">
        <w:trPr>
          <w:trHeight w:val="1189"/>
        </w:trPr>
        <w:tc>
          <w:tcPr>
            <w:tcW w:w="10348" w:type="dxa"/>
            <w:shd w:val="clear" w:color="auto" w:fill="auto"/>
          </w:tcPr>
          <w:p w14:paraId="4AB6A6BA"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1. Todo cliente primero se registra en la plataforma y tiene un espacio donde se le informarán avances. </w:t>
            </w:r>
          </w:p>
          <w:p w14:paraId="5C270383"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2. El cliente crea demandas en el sitio, llena formularios y paga para iniciar el proceso. </w:t>
            </w:r>
          </w:p>
          <w:p w14:paraId="5FBE9F8A"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3. </w:t>
            </w:r>
            <w:r w:rsidR="00205772" w:rsidRPr="00581995">
              <w:rPr>
                <w:rFonts w:ascii="Arial" w:hAnsi="Arial" w:cs="Arial"/>
                <w:color w:val="000000"/>
                <w:sz w:val="22"/>
                <w:szCs w:val="22"/>
              </w:rPr>
              <w:t>El administrador es notificado y con el formulario se crea la demanda legar en un documento word</w:t>
            </w:r>
            <w:r w:rsidRPr="00581995">
              <w:rPr>
                <w:rFonts w:ascii="Arial" w:hAnsi="Arial" w:cs="Arial"/>
                <w:color w:val="000000"/>
                <w:sz w:val="22"/>
                <w:szCs w:val="22"/>
              </w:rPr>
              <w:t xml:space="preserve">. </w:t>
            </w:r>
          </w:p>
          <w:p w14:paraId="2EFB6101"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4. El administrador </w:t>
            </w:r>
            <w:r w:rsidR="00205772" w:rsidRPr="00581995">
              <w:rPr>
                <w:rFonts w:ascii="Arial" w:hAnsi="Arial" w:cs="Arial"/>
                <w:color w:val="000000"/>
                <w:sz w:val="22"/>
                <w:szCs w:val="22"/>
              </w:rPr>
              <w:t>tiene un</w:t>
            </w:r>
            <w:r w:rsidRPr="00581995">
              <w:rPr>
                <w:rFonts w:ascii="Arial" w:hAnsi="Arial" w:cs="Arial"/>
                <w:color w:val="000000"/>
                <w:sz w:val="22"/>
                <w:szCs w:val="22"/>
              </w:rPr>
              <w:t xml:space="preserve"> dashboard para ver la cantidad de ingresos recibidos. </w:t>
            </w:r>
          </w:p>
          <w:p w14:paraId="7CC51E1B"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5. El administrador actualiza el proceso de la demanda y agrega comentarios. </w:t>
            </w:r>
          </w:p>
          <w:p w14:paraId="3120DB3C"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6. Al </w:t>
            </w:r>
            <w:r w:rsidR="00205772" w:rsidRPr="00581995">
              <w:rPr>
                <w:rFonts w:ascii="Arial" w:hAnsi="Arial" w:cs="Arial"/>
                <w:color w:val="000000"/>
                <w:sz w:val="22"/>
                <w:szCs w:val="22"/>
              </w:rPr>
              <w:t>cliente</w:t>
            </w:r>
            <w:r w:rsidRPr="00581995">
              <w:rPr>
                <w:rFonts w:ascii="Arial" w:hAnsi="Arial" w:cs="Arial"/>
                <w:color w:val="000000"/>
                <w:sz w:val="22"/>
                <w:szCs w:val="22"/>
              </w:rPr>
              <w:t xml:space="preserve"> </w:t>
            </w:r>
            <w:r w:rsidR="00205772" w:rsidRPr="00581995">
              <w:rPr>
                <w:rFonts w:ascii="Arial" w:hAnsi="Arial" w:cs="Arial"/>
                <w:color w:val="000000"/>
                <w:sz w:val="22"/>
                <w:szCs w:val="22"/>
              </w:rPr>
              <w:t xml:space="preserve">se le envían </w:t>
            </w:r>
            <w:r w:rsidRPr="00581995">
              <w:rPr>
                <w:rFonts w:ascii="Arial" w:hAnsi="Arial" w:cs="Arial"/>
                <w:color w:val="000000"/>
                <w:sz w:val="22"/>
                <w:szCs w:val="22"/>
              </w:rPr>
              <w:t xml:space="preserve">correos de notificación </w:t>
            </w:r>
            <w:r w:rsidR="00205772" w:rsidRPr="00581995">
              <w:rPr>
                <w:rFonts w:ascii="Arial" w:hAnsi="Arial" w:cs="Arial"/>
                <w:color w:val="000000"/>
                <w:sz w:val="22"/>
                <w:szCs w:val="22"/>
              </w:rPr>
              <w:t>de avances</w:t>
            </w:r>
            <w:r w:rsidRPr="00581995">
              <w:rPr>
                <w:rFonts w:ascii="Arial" w:hAnsi="Arial" w:cs="Arial"/>
                <w:color w:val="000000"/>
                <w:sz w:val="22"/>
                <w:szCs w:val="22"/>
              </w:rPr>
              <w:t xml:space="preserve">. </w:t>
            </w:r>
          </w:p>
          <w:p w14:paraId="54875627" w14:textId="77777777" w:rsidR="00D20D82" w:rsidRPr="00581995" w:rsidRDefault="00D20D82" w:rsidP="00D20D82">
            <w:pPr>
              <w:rPr>
                <w:rFonts w:ascii="Arial" w:hAnsi="Arial" w:cs="Arial"/>
                <w:color w:val="000000"/>
                <w:sz w:val="22"/>
                <w:szCs w:val="22"/>
              </w:rPr>
            </w:pPr>
            <w:r w:rsidRPr="00581995">
              <w:rPr>
                <w:rFonts w:ascii="Arial" w:hAnsi="Arial" w:cs="Arial"/>
                <w:color w:val="000000"/>
                <w:sz w:val="22"/>
                <w:szCs w:val="22"/>
              </w:rPr>
              <w:t xml:space="preserve">7. La página debe de ser responsive para poderla ver desde el celular. </w:t>
            </w:r>
          </w:p>
          <w:p w14:paraId="6700E956" w14:textId="77777777" w:rsidR="00554294" w:rsidRPr="008C2396" w:rsidRDefault="00D20D82" w:rsidP="00205772">
            <w:pPr>
              <w:rPr>
                <w:rFonts w:ascii="Arial" w:hAnsi="Arial" w:cs="Arial"/>
                <w:color w:val="A6A6A6"/>
                <w:sz w:val="22"/>
                <w:szCs w:val="22"/>
              </w:rPr>
            </w:pPr>
            <w:r w:rsidRPr="00581995">
              <w:rPr>
                <w:rFonts w:ascii="Arial" w:hAnsi="Arial" w:cs="Arial"/>
                <w:color w:val="000000"/>
                <w:sz w:val="22"/>
                <w:szCs w:val="22"/>
              </w:rPr>
              <w:lastRenderedPageBreak/>
              <w:t>8. La preferencia de colores del cliente es azul marino y blanco</w:t>
            </w:r>
            <w:r w:rsidR="00205772" w:rsidRPr="00581995">
              <w:rPr>
                <w:rFonts w:ascii="Arial" w:hAnsi="Arial" w:cs="Arial"/>
                <w:color w:val="000000"/>
                <w:sz w:val="22"/>
                <w:szCs w:val="22"/>
              </w:rPr>
              <w:t>.</w:t>
            </w:r>
          </w:p>
        </w:tc>
      </w:tr>
    </w:tbl>
    <w:p w14:paraId="2BC5A82D" w14:textId="77777777" w:rsidR="00A461FC" w:rsidRPr="008C2396" w:rsidRDefault="00A461FC" w:rsidP="00A461FC">
      <w:pPr>
        <w:rPr>
          <w:rFonts w:ascii="Arial" w:hAnsi="Arial" w:cs="Arial"/>
          <w:b/>
          <w:sz w:val="28"/>
          <w:szCs w:val="28"/>
        </w:rPr>
      </w:pPr>
    </w:p>
    <w:p w14:paraId="58D19998"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7BFE2E7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0EB51B89" w14:textId="4DD4C47C" w:rsidR="00682659" w:rsidRDefault="00682659" w:rsidP="00A85AF6">
      <w:pPr>
        <w:pStyle w:val="Piedepgina"/>
        <w:tabs>
          <w:tab w:val="clear" w:pos="4252"/>
          <w:tab w:val="clear" w:pos="8504"/>
        </w:tabs>
        <w:spacing w:line="360" w:lineRule="auto"/>
        <w:ind w:firstLine="709"/>
        <w:jc w:val="both"/>
        <w:rPr>
          <w:rFonts w:ascii="Arial" w:hAnsi="Arial" w:cs="Arial"/>
          <w:b/>
          <w:noProof/>
          <w:sz w:val="22"/>
          <w:szCs w:val="22"/>
          <w:lang w:val="es-MX" w:eastAsia="es-MX"/>
        </w:rPr>
      </w:pPr>
    </w:p>
    <w:tbl>
      <w:tblPr>
        <w:tblW w:w="0" w:type="auto"/>
        <w:tblLook w:val="04A0" w:firstRow="1" w:lastRow="0" w:firstColumn="1" w:lastColumn="0" w:noHBand="0" w:noVBand="1"/>
      </w:tblPr>
      <w:tblGrid>
        <w:gridCol w:w="4548"/>
        <w:gridCol w:w="4290"/>
      </w:tblGrid>
      <w:tr w:rsidR="00A85AF6" w:rsidRPr="00581995" w14:paraId="24CFEB91" w14:textId="77777777" w:rsidTr="00581995">
        <w:tc>
          <w:tcPr>
            <w:tcW w:w="4644" w:type="dxa"/>
            <w:shd w:val="clear" w:color="auto" w:fill="auto"/>
          </w:tcPr>
          <w:p w14:paraId="7CBF4AC4" w14:textId="699DF46F" w:rsidR="00A85AF6" w:rsidRPr="00581995" w:rsidRDefault="00396B71" w:rsidP="00E35A85">
            <w:pPr>
              <w:pStyle w:val="Piedepgina"/>
              <w:tabs>
                <w:tab w:val="clear" w:pos="4252"/>
                <w:tab w:val="clear" w:pos="8504"/>
              </w:tabs>
              <w:spacing w:line="360" w:lineRule="auto"/>
              <w:rPr>
                <w:rFonts w:ascii="Arial" w:hAnsi="Arial" w:cs="Arial"/>
                <w:b/>
                <w:bCs/>
                <w:sz w:val="22"/>
                <w:szCs w:val="22"/>
              </w:rPr>
            </w:pPr>
            <w:r w:rsidRPr="00336FD8">
              <w:rPr>
                <w:noProof/>
              </w:rPr>
              <w:drawing>
                <wp:inline distT="0" distB="0" distL="0" distR="0" wp14:anchorId="5D294890" wp14:editId="32A7C784">
                  <wp:extent cx="2062480" cy="659130"/>
                  <wp:effectExtent l="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659130"/>
                          </a:xfrm>
                          <a:prstGeom prst="rect">
                            <a:avLst/>
                          </a:prstGeom>
                          <a:noFill/>
                          <a:ln>
                            <a:noFill/>
                          </a:ln>
                        </pic:spPr>
                      </pic:pic>
                    </a:graphicData>
                  </a:graphic>
                </wp:inline>
              </w:drawing>
            </w:r>
          </w:p>
        </w:tc>
        <w:tc>
          <w:tcPr>
            <w:tcW w:w="4334" w:type="dxa"/>
            <w:shd w:val="clear" w:color="auto" w:fill="auto"/>
          </w:tcPr>
          <w:p w14:paraId="51A43D49" w14:textId="4AB89D04" w:rsidR="00A85AF6" w:rsidRPr="00581995" w:rsidRDefault="00682659" w:rsidP="00682659">
            <w:pPr>
              <w:pStyle w:val="Piedepgina"/>
              <w:tabs>
                <w:tab w:val="clear" w:pos="4252"/>
                <w:tab w:val="clear" w:pos="8504"/>
              </w:tabs>
              <w:spacing w:line="360" w:lineRule="auto"/>
              <w:rPr>
                <w:rFonts w:ascii="Arial" w:hAnsi="Arial" w:cs="Arial"/>
                <w:b/>
                <w:bCs/>
                <w:sz w:val="22"/>
                <w:szCs w:val="22"/>
              </w:rPr>
            </w:pPr>
            <w:r>
              <w:rPr>
                <w:noProof/>
              </w:rPr>
              <w:t xml:space="preserve"> </w:t>
            </w:r>
            <w:r w:rsidR="00396B71" w:rsidRPr="00336FD8">
              <w:rPr>
                <w:noProof/>
              </w:rPr>
              <w:drawing>
                <wp:inline distT="0" distB="0" distL="0" distR="0" wp14:anchorId="5257B05C" wp14:editId="32A3A333">
                  <wp:extent cx="2275205" cy="755015"/>
                  <wp:effectExtent l="0" t="0" r="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205" cy="755015"/>
                          </a:xfrm>
                          <a:prstGeom prst="rect">
                            <a:avLst/>
                          </a:prstGeom>
                          <a:noFill/>
                          <a:ln>
                            <a:noFill/>
                          </a:ln>
                        </pic:spPr>
                      </pic:pic>
                    </a:graphicData>
                  </a:graphic>
                </wp:inline>
              </w:drawing>
            </w:r>
          </w:p>
        </w:tc>
      </w:tr>
    </w:tbl>
    <w:p w14:paraId="578CEF8B" w14:textId="66248620" w:rsidR="007650F9" w:rsidRPr="008C2396" w:rsidRDefault="00682659"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 </w:t>
      </w:r>
      <w:r w:rsidR="007650F9" w:rsidRPr="008C2396">
        <w:rPr>
          <w:rFonts w:ascii="Arial" w:hAnsi="Arial" w:cs="Arial"/>
          <w:b/>
          <w:bCs/>
          <w:sz w:val="22"/>
          <w:szCs w:val="22"/>
        </w:rPr>
        <w:t>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007650F9" w:rsidRPr="008C2396">
        <w:rPr>
          <w:rFonts w:ascii="Arial" w:hAnsi="Arial" w:cs="Arial"/>
          <w:b/>
          <w:bCs/>
          <w:sz w:val="22"/>
          <w:szCs w:val="22"/>
        </w:rPr>
        <w:t>___________________________</w:t>
      </w:r>
      <w:r w:rsidR="00E45C7F" w:rsidRPr="008C2396">
        <w:rPr>
          <w:rFonts w:ascii="Arial" w:hAnsi="Arial" w:cs="Arial"/>
          <w:b/>
          <w:bCs/>
          <w:sz w:val="22"/>
          <w:szCs w:val="22"/>
        </w:rPr>
        <w:t>__</w:t>
      </w:r>
    </w:p>
    <w:p w14:paraId="54CE877A" w14:textId="63826DCA" w:rsidR="007650F9" w:rsidRPr="008C2396" w:rsidRDefault="00FB5BC0"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sidR="00E35A85">
        <w:rPr>
          <w:rFonts w:ascii="Arial" w:hAnsi="Arial" w:cs="Arial"/>
          <w:b/>
          <w:bCs/>
          <w:sz w:val="22"/>
          <w:szCs w:val="22"/>
        </w:rPr>
        <w:t>Karol Govea</w:t>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sidR="00E35A85">
        <w:rPr>
          <w:rFonts w:ascii="Arial" w:hAnsi="Arial" w:cs="Arial"/>
          <w:b/>
          <w:bCs/>
          <w:sz w:val="22"/>
          <w:szCs w:val="22"/>
        </w:rPr>
        <w:t xml:space="preserve">            Eduardo Rodríguez</w:t>
      </w:r>
    </w:p>
    <w:p w14:paraId="12304750" w14:textId="05F86250" w:rsidR="00CF1DBE" w:rsidRPr="00E35A85" w:rsidRDefault="00E35A85" w:rsidP="002C1CC6">
      <w:pPr>
        <w:pStyle w:val="Piedepgina"/>
        <w:tabs>
          <w:tab w:val="clear" w:pos="4252"/>
          <w:tab w:val="clear" w:pos="8504"/>
        </w:tabs>
        <w:spacing w:line="360" w:lineRule="auto"/>
        <w:jc w:val="both"/>
        <w:rPr>
          <w:rFonts w:ascii="Arial" w:hAnsi="Arial" w:cs="Arial"/>
          <w:b/>
          <w:bCs/>
          <w:sz w:val="22"/>
          <w:szCs w:val="22"/>
          <w:lang w:val="es-MX"/>
        </w:rPr>
      </w:pPr>
      <w:r w:rsidRPr="00E35A85">
        <w:rPr>
          <w:rFonts w:ascii="Arial" w:hAnsi="Arial" w:cs="Arial"/>
          <w:b/>
          <w:bCs/>
          <w:sz w:val="22"/>
          <w:szCs w:val="22"/>
          <w:lang w:val="es-MX"/>
        </w:rPr>
        <w:t xml:space="preserve">              Abogados LaunchX</w:t>
      </w:r>
      <w:r w:rsidR="00FB5BC0" w:rsidRPr="00E35A85">
        <w:rPr>
          <w:rFonts w:ascii="Arial" w:hAnsi="Arial" w:cs="Arial"/>
          <w:b/>
          <w:bCs/>
          <w:sz w:val="22"/>
          <w:szCs w:val="22"/>
          <w:lang w:val="es-MX"/>
        </w:rPr>
        <w:tab/>
      </w:r>
      <w:r w:rsidR="008D02F8" w:rsidRPr="00E35A85">
        <w:rPr>
          <w:rFonts w:ascii="Arial" w:hAnsi="Arial" w:cs="Arial"/>
          <w:b/>
          <w:bCs/>
          <w:sz w:val="22"/>
          <w:szCs w:val="22"/>
          <w:lang w:val="es-MX"/>
        </w:rPr>
        <w:t xml:space="preserve">   </w:t>
      </w:r>
      <w:r>
        <w:rPr>
          <w:rFonts w:ascii="Arial" w:hAnsi="Arial" w:cs="Arial"/>
          <w:b/>
          <w:bCs/>
          <w:sz w:val="22"/>
          <w:szCs w:val="22"/>
          <w:lang w:val="es-MX"/>
        </w:rPr>
        <w:t xml:space="preserve">                      Despacho de abogados S.A de C.V.</w:t>
      </w:r>
    </w:p>
    <w:p w14:paraId="612C826E" w14:textId="77777777" w:rsidR="00775673" w:rsidRPr="00E35A85" w:rsidRDefault="00775673" w:rsidP="002C1CC6">
      <w:pPr>
        <w:pStyle w:val="Piedepgina"/>
        <w:tabs>
          <w:tab w:val="clear" w:pos="4252"/>
          <w:tab w:val="clear" w:pos="8504"/>
        </w:tabs>
        <w:spacing w:line="360" w:lineRule="auto"/>
        <w:jc w:val="both"/>
        <w:rPr>
          <w:rFonts w:ascii="Arial" w:hAnsi="Arial" w:cs="Arial"/>
          <w:b/>
          <w:bCs/>
          <w:sz w:val="22"/>
          <w:szCs w:val="22"/>
          <w:lang w:val="es-MX"/>
        </w:rPr>
      </w:pPr>
    </w:p>
    <w:p w14:paraId="0394A2E9"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83A7C2A" w14:textId="77777777" w:rsidR="0008714F" w:rsidRPr="008C2396" w:rsidRDefault="0008714F" w:rsidP="0008714F">
      <w:pPr>
        <w:jc w:val="center"/>
        <w:rPr>
          <w:rFonts w:ascii="Arial" w:hAnsi="Arial" w:cs="Arial"/>
          <w:b/>
          <w:sz w:val="28"/>
          <w:szCs w:val="28"/>
        </w:rPr>
      </w:pPr>
    </w:p>
    <w:tbl>
      <w:tblPr>
        <w:tblW w:w="1088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2228"/>
        <w:gridCol w:w="747"/>
        <w:gridCol w:w="1724"/>
        <w:gridCol w:w="1136"/>
        <w:gridCol w:w="1686"/>
      </w:tblGrid>
      <w:tr w:rsidR="00752596" w:rsidRPr="008C2396" w14:paraId="539E748B" w14:textId="77777777" w:rsidTr="00E90598">
        <w:trPr>
          <w:trHeight w:val="182"/>
        </w:trPr>
        <w:tc>
          <w:tcPr>
            <w:tcW w:w="3368" w:type="dxa"/>
            <w:shd w:val="clear" w:color="auto" w:fill="A50021"/>
            <w:vAlign w:val="center"/>
          </w:tcPr>
          <w:p w14:paraId="76BA47F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2975" w:type="dxa"/>
            <w:gridSpan w:val="2"/>
            <w:shd w:val="clear" w:color="auto" w:fill="FFFFFF"/>
          </w:tcPr>
          <w:p w14:paraId="6367164F" w14:textId="77777777" w:rsidR="00752596" w:rsidRPr="00581995" w:rsidRDefault="00B46AC0" w:rsidP="00477634">
            <w:pPr>
              <w:jc w:val="center"/>
              <w:rPr>
                <w:rFonts w:ascii="Arial" w:hAnsi="Arial" w:cs="Arial"/>
                <w:b/>
                <w:color w:val="000000"/>
                <w:sz w:val="22"/>
                <w:szCs w:val="22"/>
              </w:rPr>
            </w:pPr>
            <w:r>
              <w:rPr>
                <w:rFonts w:ascii="Arial" w:hAnsi="Arial" w:cs="Arial"/>
                <w:b/>
                <w:color w:val="000000"/>
                <w:sz w:val="22"/>
                <w:szCs w:val="22"/>
              </w:rPr>
              <w:t>21</w:t>
            </w:r>
            <w:r w:rsidR="00752596" w:rsidRPr="00581995">
              <w:rPr>
                <w:rFonts w:ascii="Arial" w:hAnsi="Arial" w:cs="Arial"/>
                <w:b/>
                <w:color w:val="000000"/>
                <w:sz w:val="22"/>
                <w:szCs w:val="22"/>
              </w:rPr>
              <w:t>/</w:t>
            </w:r>
            <w:r w:rsidR="00477634" w:rsidRPr="00581995">
              <w:rPr>
                <w:rFonts w:ascii="Arial" w:hAnsi="Arial" w:cs="Arial"/>
                <w:b/>
                <w:color w:val="000000"/>
                <w:sz w:val="22"/>
                <w:szCs w:val="22"/>
              </w:rPr>
              <w:t>02</w:t>
            </w:r>
            <w:r w:rsidR="00752596" w:rsidRPr="00581995">
              <w:rPr>
                <w:rFonts w:ascii="Arial" w:hAnsi="Arial" w:cs="Arial"/>
                <w:b/>
                <w:color w:val="000000"/>
                <w:sz w:val="22"/>
                <w:szCs w:val="22"/>
              </w:rPr>
              <w:t>/</w:t>
            </w:r>
            <w:r w:rsidR="00477634" w:rsidRPr="00581995">
              <w:rPr>
                <w:rFonts w:ascii="Arial" w:hAnsi="Arial" w:cs="Arial"/>
                <w:b/>
                <w:color w:val="000000"/>
                <w:sz w:val="22"/>
                <w:szCs w:val="22"/>
              </w:rPr>
              <w:t>2022</w:t>
            </w:r>
          </w:p>
        </w:tc>
        <w:tc>
          <w:tcPr>
            <w:tcW w:w="1724" w:type="dxa"/>
            <w:shd w:val="clear" w:color="auto" w:fill="A50021"/>
          </w:tcPr>
          <w:p w14:paraId="04CFB73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22" w:type="dxa"/>
            <w:gridSpan w:val="2"/>
            <w:shd w:val="clear" w:color="auto" w:fill="FFFFFF"/>
          </w:tcPr>
          <w:p w14:paraId="2FB526CE" w14:textId="77777777" w:rsidR="00752596" w:rsidRPr="00581995" w:rsidRDefault="00477634" w:rsidP="00B46AC0">
            <w:pPr>
              <w:jc w:val="center"/>
              <w:rPr>
                <w:rFonts w:ascii="Arial" w:hAnsi="Arial" w:cs="Arial"/>
                <w:b/>
                <w:color w:val="000000"/>
                <w:sz w:val="22"/>
                <w:szCs w:val="22"/>
              </w:rPr>
            </w:pPr>
            <w:r w:rsidRPr="00581995">
              <w:rPr>
                <w:rFonts w:ascii="Arial" w:hAnsi="Arial" w:cs="Arial"/>
                <w:b/>
                <w:color w:val="000000"/>
                <w:sz w:val="22"/>
                <w:szCs w:val="22"/>
              </w:rPr>
              <w:t>1</w:t>
            </w:r>
            <w:r w:rsidR="00B46AC0">
              <w:rPr>
                <w:rFonts w:ascii="Arial" w:hAnsi="Arial" w:cs="Arial"/>
                <w:b/>
                <w:color w:val="000000"/>
                <w:sz w:val="22"/>
                <w:szCs w:val="22"/>
              </w:rPr>
              <w:t>8</w:t>
            </w:r>
            <w:r w:rsidR="00752596" w:rsidRPr="00581995">
              <w:rPr>
                <w:rFonts w:ascii="Arial" w:hAnsi="Arial" w:cs="Arial"/>
                <w:b/>
                <w:color w:val="000000"/>
                <w:sz w:val="22"/>
                <w:szCs w:val="22"/>
              </w:rPr>
              <w:t>/</w:t>
            </w:r>
            <w:r w:rsidRPr="00581995">
              <w:rPr>
                <w:rFonts w:ascii="Arial" w:hAnsi="Arial" w:cs="Arial"/>
                <w:b/>
                <w:color w:val="000000"/>
                <w:sz w:val="22"/>
                <w:szCs w:val="22"/>
              </w:rPr>
              <w:t>03</w:t>
            </w:r>
            <w:r w:rsidR="00752596" w:rsidRPr="00581995">
              <w:rPr>
                <w:rFonts w:ascii="Arial" w:hAnsi="Arial" w:cs="Arial"/>
                <w:b/>
                <w:color w:val="000000"/>
                <w:sz w:val="22"/>
                <w:szCs w:val="22"/>
              </w:rPr>
              <w:t>/</w:t>
            </w:r>
            <w:r w:rsidRPr="00581995">
              <w:rPr>
                <w:rFonts w:ascii="Arial" w:hAnsi="Arial" w:cs="Arial"/>
                <w:b/>
                <w:color w:val="000000"/>
                <w:sz w:val="22"/>
                <w:szCs w:val="22"/>
              </w:rPr>
              <w:t>2022</w:t>
            </w:r>
          </w:p>
        </w:tc>
      </w:tr>
      <w:tr w:rsidR="00C5127D" w:rsidRPr="008C2396" w14:paraId="243CEA2B" w14:textId="77777777" w:rsidTr="00E90598">
        <w:trPr>
          <w:trHeight w:val="230"/>
        </w:trPr>
        <w:tc>
          <w:tcPr>
            <w:tcW w:w="10889" w:type="dxa"/>
            <w:gridSpan w:val="6"/>
            <w:shd w:val="clear" w:color="auto" w:fill="A50021"/>
            <w:vAlign w:val="center"/>
          </w:tcPr>
          <w:p w14:paraId="00E9CBD2"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9860DEB" w14:textId="77777777" w:rsidTr="00E90598">
        <w:trPr>
          <w:trHeight w:val="1578"/>
        </w:trPr>
        <w:tc>
          <w:tcPr>
            <w:tcW w:w="10889" w:type="dxa"/>
            <w:gridSpan w:val="6"/>
            <w:shd w:val="clear" w:color="auto" w:fill="FFFFFF"/>
            <w:vAlign w:val="center"/>
          </w:tcPr>
          <w:p w14:paraId="4FF033E9" w14:textId="4224C44C" w:rsidR="00E442EC" w:rsidRPr="008C2396" w:rsidRDefault="00396B71" w:rsidP="00FB67B7">
            <w:pPr>
              <w:jc w:val="center"/>
              <w:rPr>
                <w:rFonts w:ascii="Arial" w:hAnsi="Arial" w:cs="Arial"/>
                <w:b/>
                <w:color w:val="A6A6A6"/>
                <w:sz w:val="22"/>
                <w:szCs w:val="22"/>
              </w:rPr>
            </w:pPr>
            <w:r>
              <w:rPr>
                <w:rFonts w:ascii="Arial" w:hAnsi="Arial" w:cs="Arial"/>
                <w:b/>
                <w:noProof/>
                <w:color w:val="A6A6A6"/>
                <w:sz w:val="22"/>
                <w:szCs w:val="22"/>
              </w:rPr>
              <w:lastRenderedPageBreak/>
              <w:drawing>
                <wp:inline distT="0" distB="0" distL="0" distR="0" wp14:anchorId="2410987A" wp14:editId="5D95427E">
                  <wp:extent cx="6772910" cy="313690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910" cy="3136900"/>
                          </a:xfrm>
                          <a:prstGeom prst="rect">
                            <a:avLst/>
                          </a:prstGeom>
                          <a:noFill/>
                          <a:ln>
                            <a:noFill/>
                          </a:ln>
                        </pic:spPr>
                      </pic:pic>
                    </a:graphicData>
                  </a:graphic>
                </wp:inline>
              </w:drawing>
            </w:r>
          </w:p>
          <w:p w14:paraId="4D045124" w14:textId="77777777" w:rsidR="00E442EC" w:rsidRDefault="00E442EC" w:rsidP="00235D56">
            <w:pPr>
              <w:jc w:val="center"/>
              <w:rPr>
                <w:rFonts w:ascii="Arial" w:hAnsi="Arial" w:cs="Arial"/>
                <w:b/>
                <w:color w:val="A6A6A6"/>
                <w:sz w:val="22"/>
                <w:szCs w:val="22"/>
              </w:rPr>
            </w:pPr>
          </w:p>
          <w:p w14:paraId="39A9ABFE" w14:textId="77777777" w:rsidR="00CF6A57" w:rsidRDefault="00CF6A57" w:rsidP="00235D56">
            <w:pPr>
              <w:jc w:val="center"/>
              <w:rPr>
                <w:rFonts w:ascii="Arial" w:hAnsi="Arial" w:cs="Arial"/>
                <w:b/>
                <w:color w:val="A6A6A6"/>
                <w:sz w:val="22"/>
                <w:szCs w:val="22"/>
              </w:rPr>
            </w:pPr>
          </w:p>
          <w:p w14:paraId="3D3807EA" w14:textId="77777777" w:rsidR="00CF6A57" w:rsidRDefault="00CF6A57" w:rsidP="00235D56">
            <w:pPr>
              <w:jc w:val="center"/>
              <w:rPr>
                <w:rFonts w:ascii="Arial" w:hAnsi="Arial" w:cs="Arial"/>
                <w:b/>
                <w:color w:val="A6A6A6"/>
                <w:sz w:val="22"/>
                <w:szCs w:val="22"/>
              </w:rPr>
            </w:pPr>
          </w:p>
          <w:p w14:paraId="29947147" w14:textId="77777777" w:rsidR="00CF6A57" w:rsidRDefault="00CF6A57" w:rsidP="00235D56">
            <w:pPr>
              <w:jc w:val="center"/>
              <w:rPr>
                <w:rFonts w:ascii="Arial" w:hAnsi="Arial" w:cs="Arial"/>
                <w:b/>
                <w:color w:val="A6A6A6"/>
                <w:sz w:val="22"/>
                <w:szCs w:val="22"/>
              </w:rPr>
            </w:pPr>
          </w:p>
          <w:p w14:paraId="3ECA7F65" w14:textId="77777777" w:rsidR="00CF6A57" w:rsidRPr="008C2396" w:rsidRDefault="00CF6A57" w:rsidP="00CF6A57">
            <w:pPr>
              <w:rPr>
                <w:rFonts w:ascii="Arial" w:hAnsi="Arial" w:cs="Arial"/>
                <w:b/>
                <w:color w:val="A6A6A6"/>
                <w:sz w:val="22"/>
                <w:szCs w:val="22"/>
              </w:rPr>
            </w:pPr>
          </w:p>
        </w:tc>
      </w:tr>
      <w:tr w:rsidR="00C5127D" w:rsidRPr="008C2396" w14:paraId="393F826D" w14:textId="77777777" w:rsidTr="00E90598">
        <w:trPr>
          <w:trHeight w:val="182"/>
        </w:trPr>
        <w:tc>
          <w:tcPr>
            <w:tcW w:w="10889" w:type="dxa"/>
            <w:gridSpan w:val="6"/>
            <w:shd w:val="clear" w:color="auto" w:fill="A50021"/>
            <w:vAlign w:val="center"/>
          </w:tcPr>
          <w:p w14:paraId="26D0F47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21526A0" w14:textId="77777777" w:rsidTr="00E90598">
        <w:trPr>
          <w:trHeight w:val="1578"/>
        </w:trPr>
        <w:tc>
          <w:tcPr>
            <w:tcW w:w="3368" w:type="dxa"/>
            <w:shd w:val="clear" w:color="auto" w:fill="A50021"/>
            <w:vAlign w:val="center"/>
          </w:tcPr>
          <w:p w14:paraId="547B597A"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521" w:type="dxa"/>
            <w:gridSpan w:val="5"/>
            <w:shd w:val="clear" w:color="auto" w:fill="auto"/>
          </w:tcPr>
          <w:p w14:paraId="4D26B148" w14:textId="77777777" w:rsidR="00682659" w:rsidRPr="00682659" w:rsidRDefault="00682659" w:rsidP="00682659">
            <w:pPr>
              <w:rPr>
                <w:rFonts w:ascii="Arial" w:hAnsi="Arial" w:cs="Arial"/>
                <w:sz w:val="22"/>
                <w:szCs w:val="22"/>
              </w:rPr>
            </w:pPr>
            <w:r w:rsidRPr="00682659">
              <w:rPr>
                <w:rFonts w:ascii="Arial" w:hAnsi="Arial" w:cs="Arial"/>
                <w:sz w:val="22"/>
                <w:szCs w:val="22"/>
              </w:rPr>
              <w:t>La solución incluye del desarrollo de una plataforma web que permita la automatización de la comunicación entre el cliente y los abogados, la plataforma permite generar y dar seguimiento a una demanda. La plataforma permite la realización de cobros por parte del despacho jurídico y cobro hacia los clientes.</w:t>
            </w:r>
          </w:p>
          <w:p w14:paraId="606BEFA5" w14:textId="77777777" w:rsidR="00682659" w:rsidRPr="00682659" w:rsidRDefault="00682659" w:rsidP="00682659">
            <w:pPr>
              <w:rPr>
                <w:rFonts w:ascii="Arial" w:hAnsi="Arial" w:cs="Arial"/>
                <w:sz w:val="22"/>
                <w:szCs w:val="22"/>
              </w:rPr>
            </w:pPr>
          </w:p>
          <w:p w14:paraId="27D57AA3" w14:textId="77777777" w:rsidR="00682659" w:rsidRPr="00682659" w:rsidRDefault="00682659" w:rsidP="00682659">
            <w:pPr>
              <w:rPr>
                <w:rFonts w:ascii="Arial" w:hAnsi="Arial" w:cs="Arial"/>
                <w:sz w:val="22"/>
                <w:szCs w:val="22"/>
              </w:rPr>
            </w:pPr>
            <w:r w:rsidRPr="00682659">
              <w:rPr>
                <w:rFonts w:ascii="Arial" w:hAnsi="Arial" w:cs="Arial"/>
                <w:sz w:val="22"/>
                <w:szCs w:val="22"/>
              </w:rPr>
              <w:t>La plataforma permite la creación de cuentas y administra inicios de sesión. Para los administradores del sitio (abogados) permite la generación de documentos en formato Word los cuales sirven como plantillas de inicio para el desarrollo del caso. El cliente podrá dar seguimiento a su caso desde la plataforma y ver los detalles de cada paso del proceso legal.</w:t>
            </w:r>
          </w:p>
          <w:p w14:paraId="43CE960F" w14:textId="77777777" w:rsidR="00682659" w:rsidRPr="00682659" w:rsidRDefault="00682659" w:rsidP="00682659">
            <w:pPr>
              <w:rPr>
                <w:rFonts w:ascii="Arial" w:hAnsi="Arial" w:cs="Arial"/>
                <w:sz w:val="22"/>
                <w:szCs w:val="22"/>
              </w:rPr>
            </w:pPr>
          </w:p>
          <w:p w14:paraId="22AE418B" w14:textId="675F84EE" w:rsidR="008355CE" w:rsidRPr="008C2396" w:rsidRDefault="00682659" w:rsidP="00682659">
            <w:pPr>
              <w:rPr>
                <w:rFonts w:ascii="Arial" w:hAnsi="Arial" w:cs="Arial"/>
                <w:sz w:val="22"/>
                <w:szCs w:val="22"/>
              </w:rPr>
            </w:pPr>
            <w:r w:rsidRPr="00682659">
              <w:rPr>
                <w:rFonts w:ascii="Arial" w:hAnsi="Arial" w:cs="Arial"/>
                <w:sz w:val="22"/>
                <w:szCs w:val="22"/>
              </w:rPr>
              <w:t>La plataforma debe considerar el envío de e-mails para notificar al cliente actualizaciones del caso.</w:t>
            </w:r>
          </w:p>
        </w:tc>
      </w:tr>
      <w:tr w:rsidR="006962B9" w:rsidRPr="008C2396" w14:paraId="67BBCCB7" w14:textId="77777777" w:rsidTr="00E90598">
        <w:trPr>
          <w:trHeight w:val="1578"/>
        </w:trPr>
        <w:tc>
          <w:tcPr>
            <w:tcW w:w="3368" w:type="dxa"/>
            <w:shd w:val="clear" w:color="auto" w:fill="A50021"/>
            <w:vAlign w:val="center"/>
          </w:tcPr>
          <w:p w14:paraId="50777348"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521" w:type="dxa"/>
            <w:gridSpan w:val="5"/>
            <w:shd w:val="clear" w:color="auto" w:fill="auto"/>
          </w:tcPr>
          <w:p w14:paraId="118E82FA" w14:textId="77777777" w:rsidR="00BB5C2B" w:rsidRDefault="00DD32EB" w:rsidP="00BB5C2B">
            <w:pPr>
              <w:rPr>
                <w:rFonts w:ascii="Arial" w:hAnsi="Arial" w:cs="Arial"/>
                <w:color w:val="000000"/>
                <w:sz w:val="22"/>
                <w:szCs w:val="22"/>
              </w:rPr>
            </w:pPr>
            <w:r>
              <w:rPr>
                <w:rFonts w:ascii="Arial" w:hAnsi="Arial" w:cs="Arial"/>
                <w:color w:val="000000"/>
                <w:sz w:val="22"/>
                <w:szCs w:val="22"/>
              </w:rPr>
              <w:t>E</w:t>
            </w:r>
            <w:r w:rsidR="00BB5C2B" w:rsidRPr="00BB5C2B">
              <w:rPr>
                <w:rFonts w:ascii="Arial" w:hAnsi="Arial" w:cs="Arial"/>
                <w:color w:val="000000"/>
                <w:sz w:val="22"/>
                <w:szCs w:val="22"/>
              </w:rPr>
              <w:t xml:space="preserve">l cliente </w:t>
            </w:r>
            <w:r>
              <w:rPr>
                <w:rFonts w:ascii="Arial" w:hAnsi="Arial" w:cs="Arial"/>
                <w:color w:val="000000"/>
                <w:sz w:val="22"/>
                <w:szCs w:val="22"/>
              </w:rPr>
              <w:t xml:space="preserve">se puede registrar </w:t>
            </w:r>
            <w:r w:rsidR="00BB5C2B" w:rsidRPr="00BB5C2B">
              <w:rPr>
                <w:rFonts w:ascii="Arial" w:hAnsi="Arial" w:cs="Arial"/>
                <w:color w:val="000000"/>
                <w:sz w:val="22"/>
                <w:szCs w:val="22"/>
              </w:rPr>
              <w:t xml:space="preserve">en la plataforma </w:t>
            </w:r>
          </w:p>
          <w:p w14:paraId="234360ED" w14:textId="77777777" w:rsidR="00DD32EB" w:rsidRPr="00BB5C2B" w:rsidRDefault="00DD32EB" w:rsidP="00BB5C2B">
            <w:pPr>
              <w:rPr>
                <w:rFonts w:ascii="Arial" w:hAnsi="Arial" w:cs="Arial"/>
                <w:color w:val="000000"/>
                <w:sz w:val="22"/>
                <w:szCs w:val="22"/>
              </w:rPr>
            </w:pPr>
            <w:r>
              <w:rPr>
                <w:rFonts w:ascii="Arial" w:hAnsi="Arial" w:cs="Arial"/>
                <w:color w:val="000000"/>
                <w:sz w:val="22"/>
                <w:szCs w:val="22"/>
              </w:rPr>
              <w:t>Dashboard de cliente, alta demanda, notificaciones</w:t>
            </w:r>
          </w:p>
          <w:p w14:paraId="6AEA2F19" w14:textId="77777777" w:rsidR="00DD32EB" w:rsidRDefault="00DD32EB" w:rsidP="00DD32EB">
            <w:pPr>
              <w:rPr>
                <w:rFonts w:ascii="Arial" w:hAnsi="Arial" w:cs="Arial"/>
                <w:color w:val="000000"/>
                <w:sz w:val="22"/>
                <w:szCs w:val="22"/>
              </w:rPr>
            </w:pPr>
            <w:r>
              <w:rPr>
                <w:rFonts w:ascii="Arial" w:hAnsi="Arial" w:cs="Arial"/>
                <w:color w:val="000000"/>
                <w:sz w:val="22"/>
                <w:szCs w:val="22"/>
              </w:rPr>
              <w:t>Dashboard de administrador, enviar avances, cerrar demanda.</w:t>
            </w:r>
          </w:p>
          <w:p w14:paraId="351DCB78" w14:textId="77777777" w:rsidR="00DD32EB" w:rsidRDefault="00DD32EB" w:rsidP="00BB5C2B">
            <w:pPr>
              <w:rPr>
                <w:rFonts w:ascii="Arial" w:hAnsi="Arial" w:cs="Arial"/>
                <w:color w:val="000000"/>
                <w:sz w:val="22"/>
                <w:szCs w:val="22"/>
              </w:rPr>
            </w:pPr>
            <w:r>
              <w:rPr>
                <w:rFonts w:ascii="Arial" w:hAnsi="Arial" w:cs="Arial"/>
                <w:color w:val="000000"/>
                <w:sz w:val="22"/>
                <w:szCs w:val="22"/>
              </w:rPr>
              <w:t>E</w:t>
            </w:r>
            <w:r w:rsidR="00BB5C2B" w:rsidRPr="00BB5C2B">
              <w:rPr>
                <w:rFonts w:ascii="Arial" w:hAnsi="Arial" w:cs="Arial"/>
                <w:color w:val="000000"/>
                <w:sz w:val="22"/>
                <w:szCs w:val="22"/>
              </w:rPr>
              <w:t xml:space="preserve">l formulario </w:t>
            </w:r>
            <w:r>
              <w:rPr>
                <w:rFonts w:ascii="Arial" w:hAnsi="Arial" w:cs="Arial"/>
                <w:color w:val="000000"/>
                <w:sz w:val="22"/>
                <w:szCs w:val="22"/>
              </w:rPr>
              <w:t>debe contener la información de una demanda.</w:t>
            </w:r>
          </w:p>
          <w:p w14:paraId="531377F6" w14:textId="77777777" w:rsidR="00DD32EB" w:rsidRDefault="00DD32EB" w:rsidP="00BB5C2B">
            <w:pPr>
              <w:rPr>
                <w:rFonts w:ascii="Arial" w:hAnsi="Arial" w:cs="Arial"/>
                <w:color w:val="000000"/>
                <w:sz w:val="22"/>
                <w:szCs w:val="22"/>
              </w:rPr>
            </w:pPr>
            <w:r>
              <w:rPr>
                <w:rFonts w:ascii="Arial" w:hAnsi="Arial" w:cs="Arial"/>
                <w:color w:val="000000"/>
                <w:sz w:val="22"/>
                <w:szCs w:val="22"/>
              </w:rPr>
              <w:t xml:space="preserve">Aceptar distintas formas de </w:t>
            </w:r>
            <w:r w:rsidR="00BB5C2B" w:rsidRPr="00BB5C2B">
              <w:rPr>
                <w:rFonts w:ascii="Arial" w:hAnsi="Arial" w:cs="Arial"/>
                <w:color w:val="000000"/>
                <w:sz w:val="22"/>
                <w:szCs w:val="22"/>
              </w:rPr>
              <w:t>pago</w:t>
            </w:r>
          </w:p>
          <w:p w14:paraId="2CEDE924" w14:textId="77777777" w:rsidR="00DD32EB" w:rsidRDefault="00DD32EB" w:rsidP="00BB5C2B">
            <w:pPr>
              <w:rPr>
                <w:rFonts w:ascii="Arial" w:hAnsi="Arial" w:cs="Arial"/>
                <w:color w:val="000000"/>
                <w:sz w:val="22"/>
                <w:szCs w:val="22"/>
              </w:rPr>
            </w:pPr>
            <w:r>
              <w:rPr>
                <w:rFonts w:ascii="Arial" w:hAnsi="Arial" w:cs="Arial"/>
                <w:color w:val="000000"/>
                <w:sz w:val="22"/>
                <w:szCs w:val="22"/>
              </w:rPr>
              <w:t>Envio de correo electrónico al administrador/cliente</w:t>
            </w:r>
          </w:p>
          <w:p w14:paraId="3E15DC93" w14:textId="33A7DDAE" w:rsidR="00BB5C2B" w:rsidRPr="00DD32EB" w:rsidRDefault="00DD32EB" w:rsidP="00DD32EB">
            <w:pPr>
              <w:rPr>
                <w:rFonts w:ascii="Arial" w:hAnsi="Arial" w:cs="Arial"/>
                <w:color w:val="000000"/>
                <w:sz w:val="22"/>
                <w:szCs w:val="22"/>
              </w:rPr>
            </w:pPr>
            <w:r>
              <w:rPr>
                <w:rFonts w:ascii="Arial" w:hAnsi="Arial" w:cs="Arial"/>
                <w:color w:val="000000"/>
                <w:sz w:val="22"/>
                <w:szCs w:val="22"/>
              </w:rPr>
              <w:lastRenderedPageBreak/>
              <w:t xml:space="preserve">Creación de demanda en </w:t>
            </w:r>
            <w:r w:rsidR="00BB5C2B" w:rsidRPr="00BB5C2B">
              <w:rPr>
                <w:rFonts w:ascii="Arial" w:hAnsi="Arial" w:cs="Arial"/>
                <w:color w:val="000000"/>
                <w:sz w:val="22"/>
                <w:szCs w:val="22"/>
              </w:rPr>
              <w:t xml:space="preserve">formato </w:t>
            </w:r>
            <w:r w:rsidR="00682659">
              <w:rPr>
                <w:rFonts w:ascii="Arial" w:hAnsi="Arial" w:cs="Arial"/>
                <w:color w:val="000000"/>
                <w:sz w:val="22"/>
                <w:szCs w:val="22"/>
              </w:rPr>
              <w:t>W</w:t>
            </w:r>
            <w:r w:rsidR="00BB5C2B" w:rsidRPr="00BB5C2B">
              <w:rPr>
                <w:rFonts w:ascii="Arial" w:hAnsi="Arial" w:cs="Arial"/>
                <w:color w:val="000000"/>
                <w:sz w:val="22"/>
                <w:szCs w:val="22"/>
              </w:rPr>
              <w:t>ord.</w:t>
            </w:r>
          </w:p>
        </w:tc>
      </w:tr>
      <w:tr w:rsidR="00D51922" w:rsidRPr="008C2396" w14:paraId="4894ECBB" w14:textId="77777777" w:rsidTr="00E90598">
        <w:trPr>
          <w:trHeight w:val="1578"/>
        </w:trPr>
        <w:tc>
          <w:tcPr>
            <w:tcW w:w="3368" w:type="dxa"/>
            <w:shd w:val="clear" w:color="auto" w:fill="A50021"/>
            <w:vAlign w:val="center"/>
          </w:tcPr>
          <w:p w14:paraId="2AA9761A"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521" w:type="dxa"/>
            <w:gridSpan w:val="5"/>
            <w:shd w:val="clear" w:color="auto" w:fill="auto"/>
          </w:tcPr>
          <w:p w14:paraId="42249352" w14:textId="77777777" w:rsidR="00D51922" w:rsidRDefault="00CF6A57" w:rsidP="00376C87">
            <w:pPr>
              <w:rPr>
                <w:rFonts w:ascii="Arial" w:hAnsi="Arial" w:cs="Arial"/>
                <w:color w:val="000000"/>
                <w:sz w:val="22"/>
                <w:szCs w:val="22"/>
                <w:lang w:val="es-CO"/>
              </w:rPr>
            </w:pPr>
            <w:r>
              <w:rPr>
                <w:rFonts w:ascii="Arial" w:hAnsi="Arial" w:cs="Arial"/>
                <w:color w:val="000000"/>
                <w:sz w:val="22"/>
                <w:szCs w:val="22"/>
                <w:lang w:val="es-CO"/>
              </w:rPr>
              <w:t>La página debe de ser responsiva</w:t>
            </w:r>
            <w:r w:rsidR="00BB5C2B" w:rsidRPr="00BB5C2B">
              <w:rPr>
                <w:rFonts w:ascii="Arial" w:hAnsi="Arial" w:cs="Arial"/>
                <w:color w:val="000000"/>
                <w:sz w:val="22"/>
                <w:szCs w:val="22"/>
                <w:lang w:val="es-CO"/>
              </w:rPr>
              <w:t xml:space="preserve"> para poderla ver desde el celular.</w:t>
            </w:r>
          </w:p>
          <w:p w14:paraId="10347C65" w14:textId="77777777" w:rsidR="00BB5C2B" w:rsidRPr="00581995" w:rsidRDefault="00BB5C2B" w:rsidP="00376C87">
            <w:pPr>
              <w:rPr>
                <w:rFonts w:ascii="Arial" w:hAnsi="Arial" w:cs="Arial"/>
                <w:color w:val="000000"/>
                <w:sz w:val="22"/>
                <w:szCs w:val="22"/>
                <w:lang w:val="es-CO"/>
              </w:rPr>
            </w:pPr>
            <w:r w:rsidRPr="00BB5C2B">
              <w:rPr>
                <w:rFonts w:ascii="Arial" w:hAnsi="Arial" w:cs="Arial"/>
                <w:color w:val="000000"/>
                <w:sz w:val="22"/>
                <w:szCs w:val="22"/>
                <w:lang w:val="es-CO"/>
              </w:rPr>
              <w:t>La preferencia de colores del cliente es azul marino y blanco</w:t>
            </w:r>
          </w:p>
        </w:tc>
      </w:tr>
      <w:tr w:rsidR="006962B9" w:rsidRPr="008C2396" w14:paraId="0A65246C" w14:textId="77777777" w:rsidTr="00E90598">
        <w:trPr>
          <w:trHeight w:val="1996"/>
        </w:trPr>
        <w:tc>
          <w:tcPr>
            <w:tcW w:w="3368" w:type="dxa"/>
            <w:shd w:val="clear" w:color="auto" w:fill="A50021"/>
            <w:vAlign w:val="center"/>
          </w:tcPr>
          <w:p w14:paraId="144AAB10"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521"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389"/>
            </w:tblGrid>
            <w:tr w:rsidR="00F0451E" w:rsidRPr="008C2396" w14:paraId="5256DFD5" w14:textId="77777777" w:rsidTr="00287554">
              <w:tc>
                <w:tcPr>
                  <w:tcW w:w="0" w:type="auto"/>
                  <w:shd w:val="clear" w:color="auto" w:fill="A6A6A6"/>
                </w:tcPr>
                <w:p w14:paraId="0F913239"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50406B08"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10143E18" w14:textId="77777777" w:rsidTr="002943C6">
              <w:trPr>
                <w:trHeight w:val="135"/>
              </w:trPr>
              <w:tc>
                <w:tcPr>
                  <w:tcW w:w="0" w:type="auto"/>
                  <w:shd w:val="clear" w:color="auto" w:fill="auto"/>
                </w:tcPr>
                <w:p w14:paraId="69D5C49F" w14:textId="59443060" w:rsidR="00DD32EB" w:rsidRPr="00581995" w:rsidRDefault="002943C6" w:rsidP="00DD32EB">
                  <w:pPr>
                    <w:jc w:val="center"/>
                    <w:rPr>
                      <w:rFonts w:ascii="Arial" w:hAnsi="Arial" w:cs="Arial"/>
                      <w:color w:val="000000"/>
                      <w:sz w:val="20"/>
                      <w:szCs w:val="20"/>
                    </w:rPr>
                  </w:pPr>
                  <w:r>
                    <w:rPr>
                      <w:rFonts w:ascii="Arial" w:hAnsi="Arial" w:cs="Arial"/>
                      <w:color w:val="000000"/>
                      <w:sz w:val="22"/>
                      <w:szCs w:val="22"/>
                    </w:rPr>
                    <w:t>Cliente</w:t>
                  </w:r>
                </w:p>
              </w:tc>
              <w:tc>
                <w:tcPr>
                  <w:tcW w:w="0" w:type="auto"/>
                  <w:shd w:val="clear" w:color="auto" w:fill="auto"/>
                </w:tcPr>
                <w:p w14:paraId="48E4E439" w14:textId="62D6C9FD" w:rsidR="00DD32EB" w:rsidRPr="00581995" w:rsidRDefault="002943C6" w:rsidP="0031230D">
                  <w:pPr>
                    <w:jc w:val="center"/>
                    <w:rPr>
                      <w:rFonts w:ascii="Arial" w:hAnsi="Arial" w:cs="Arial"/>
                      <w:color w:val="000000"/>
                      <w:sz w:val="20"/>
                      <w:szCs w:val="20"/>
                    </w:rPr>
                  </w:pPr>
                  <w:r w:rsidRPr="002943C6">
                    <w:rPr>
                      <w:rFonts w:ascii="Arial" w:hAnsi="Arial" w:cs="Arial"/>
                      <w:color w:val="000000"/>
                      <w:sz w:val="20"/>
                      <w:szCs w:val="20"/>
                    </w:rPr>
                    <w:t>El perfil del cliente se beneficiará de la automatización de la comunicación ya que de esta forma sin necesidad de intermediarios podrá conocer en qué parte del proceso se encuentra la demanda que desde la plataforma generó.</w:t>
                  </w:r>
                </w:p>
              </w:tc>
            </w:tr>
            <w:tr w:rsidR="00F0451E" w:rsidRPr="008C2396" w14:paraId="1232E56B" w14:textId="77777777" w:rsidTr="00287554">
              <w:tc>
                <w:tcPr>
                  <w:tcW w:w="0" w:type="auto"/>
                  <w:shd w:val="clear" w:color="auto" w:fill="auto"/>
                </w:tcPr>
                <w:p w14:paraId="739EDAF5" w14:textId="209BCAA7" w:rsidR="00F0451E" w:rsidRPr="008C2396" w:rsidRDefault="002943C6" w:rsidP="0031230D">
                  <w:pPr>
                    <w:jc w:val="center"/>
                    <w:rPr>
                      <w:rFonts w:ascii="Arial" w:hAnsi="Arial" w:cs="Arial"/>
                      <w:sz w:val="20"/>
                      <w:szCs w:val="20"/>
                    </w:rPr>
                  </w:pPr>
                  <w:r>
                    <w:rPr>
                      <w:rFonts w:ascii="Arial" w:hAnsi="Arial" w:cs="Arial"/>
                      <w:sz w:val="20"/>
                      <w:szCs w:val="20"/>
                    </w:rPr>
                    <w:t>Abogados</w:t>
                  </w:r>
                </w:p>
              </w:tc>
              <w:tc>
                <w:tcPr>
                  <w:tcW w:w="0" w:type="auto"/>
                  <w:shd w:val="clear" w:color="auto" w:fill="auto"/>
                </w:tcPr>
                <w:p w14:paraId="3042EAB5" w14:textId="109956A2" w:rsidR="00F0451E" w:rsidRPr="002943C6" w:rsidRDefault="002943C6" w:rsidP="0031230D">
                  <w:pPr>
                    <w:jc w:val="center"/>
                    <w:rPr>
                      <w:rFonts w:ascii="Arial" w:hAnsi="Arial" w:cs="Arial"/>
                      <w:sz w:val="20"/>
                      <w:szCs w:val="20"/>
                      <w:lang w:val="es-MX"/>
                    </w:rPr>
                  </w:pPr>
                  <w:r w:rsidRPr="002943C6">
                    <w:rPr>
                      <w:rFonts w:ascii="Arial" w:hAnsi="Arial" w:cs="Arial"/>
                      <w:sz w:val="20"/>
                      <w:szCs w:val="20"/>
                      <w:lang w:val="es-MX"/>
                    </w:rPr>
                    <w:t>Los abogados se benefician de la plataforma ya que pueden notificar a los clientes progreso en el caso. Además podrán consultan los detalles de la demanda de una forma organizada y beneficiarse del uso de los documentos Word generados para agilizar el tiempo de resolución de los casos.</w:t>
                  </w:r>
                </w:p>
              </w:tc>
            </w:tr>
          </w:tbl>
          <w:p w14:paraId="5434D891" w14:textId="77777777" w:rsidR="006962B9" w:rsidRPr="008C2396" w:rsidRDefault="006962B9" w:rsidP="00F0451E">
            <w:pPr>
              <w:jc w:val="center"/>
              <w:rPr>
                <w:rFonts w:ascii="Arial" w:hAnsi="Arial" w:cs="Arial"/>
                <w:sz w:val="20"/>
                <w:szCs w:val="20"/>
              </w:rPr>
            </w:pPr>
          </w:p>
        </w:tc>
      </w:tr>
      <w:tr w:rsidR="00CF1831" w:rsidRPr="008C2396" w14:paraId="6F41BA3B" w14:textId="77777777" w:rsidTr="00E90598">
        <w:trPr>
          <w:trHeight w:val="1003"/>
        </w:trPr>
        <w:tc>
          <w:tcPr>
            <w:tcW w:w="3368" w:type="dxa"/>
            <w:shd w:val="clear" w:color="auto" w:fill="A50021"/>
            <w:vAlign w:val="center"/>
          </w:tcPr>
          <w:p w14:paraId="6532EC5E"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521" w:type="dxa"/>
            <w:gridSpan w:val="5"/>
            <w:shd w:val="clear" w:color="auto" w:fill="auto"/>
          </w:tcPr>
          <w:p w14:paraId="3FB1A599" w14:textId="6B8F4CAC" w:rsidR="002943C6" w:rsidRDefault="002943C6" w:rsidP="002943C6">
            <w:pPr>
              <w:rPr>
                <w:rFonts w:ascii="Arial" w:hAnsi="Arial" w:cs="Arial"/>
                <w:color w:val="000000"/>
                <w:sz w:val="22"/>
                <w:szCs w:val="22"/>
              </w:rPr>
            </w:pPr>
            <w:r>
              <w:rPr>
                <w:rFonts w:ascii="Arial" w:hAnsi="Arial" w:cs="Arial"/>
                <w:color w:val="000000"/>
                <w:sz w:val="22"/>
                <w:szCs w:val="22"/>
              </w:rPr>
              <w:t>El cliente deberá aprobar los requerimientos.</w:t>
            </w:r>
          </w:p>
          <w:p w14:paraId="737D4802" w14:textId="77777777" w:rsidR="002943C6" w:rsidRDefault="002943C6" w:rsidP="002943C6">
            <w:pPr>
              <w:rPr>
                <w:rFonts w:ascii="Arial" w:hAnsi="Arial" w:cs="Arial"/>
                <w:color w:val="000000"/>
                <w:sz w:val="22"/>
                <w:szCs w:val="22"/>
              </w:rPr>
            </w:pPr>
          </w:p>
          <w:p w14:paraId="2F5F4BE7" w14:textId="02263109" w:rsidR="002943C6" w:rsidRPr="002943C6" w:rsidRDefault="002943C6" w:rsidP="002943C6">
            <w:pPr>
              <w:rPr>
                <w:rFonts w:ascii="Arial" w:hAnsi="Arial" w:cs="Arial"/>
                <w:color w:val="000000"/>
                <w:sz w:val="22"/>
                <w:szCs w:val="22"/>
              </w:rPr>
            </w:pPr>
            <w:r w:rsidRPr="002943C6">
              <w:rPr>
                <w:rFonts w:ascii="Arial" w:hAnsi="Arial" w:cs="Arial"/>
                <w:color w:val="000000"/>
                <w:sz w:val="22"/>
                <w:szCs w:val="22"/>
              </w:rPr>
              <w:t xml:space="preserve">Se deberá proporcionar el 50% del presupuesto para empezar el desarrollo de la </w:t>
            </w:r>
            <w:r>
              <w:rPr>
                <w:rFonts w:ascii="Arial" w:hAnsi="Arial" w:cs="Arial"/>
                <w:color w:val="000000"/>
                <w:sz w:val="22"/>
                <w:szCs w:val="22"/>
              </w:rPr>
              <w:t>web.</w:t>
            </w:r>
          </w:p>
          <w:p w14:paraId="5BA8EE4E" w14:textId="77777777" w:rsidR="002943C6" w:rsidRPr="00581995" w:rsidRDefault="002943C6" w:rsidP="002943C6">
            <w:pPr>
              <w:ind w:left="720"/>
              <w:rPr>
                <w:rFonts w:ascii="Arial" w:hAnsi="Arial" w:cs="Arial"/>
                <w:color w:val="000000"/>
                <w:sz w:val="22"/>
                <w:szCs w:val="22"/>
              </w:rPr>
            </w:pPr>
          </w:p>
          <w:p w14:paraId="39C90140" w14:textId="77777777" w:rsidR="00DD32EB" w:rsidRPr="00581995" w:rsidRDefault="00DD32EB" w:rsidP="00A55864">
            <w:pPr>
              <w:rPr>
                <w:rFonts w:ascii="Arial" w:hAnsi="Arial" w:cs="Arial"/>
                <w:color w:val="000000"/>
                <w:sz w:val="22"/>
                <w:szCs w:val="22"/>
              </w:rPr>
            </w:pPr>
          </w:p>
        </w:tc>
      </w:tr>
      <w:tr w:rsidR="00406976" w:rsidRPr="008C2396" w14:paraId="0FCD62B7" w14:textId="77777777" w:rsidTr="00E90598">
        <w:trPr>
          <w:trHeight w:val="1106"/>
        </w:trPr>
        <w:tc>
          <w:tcPr>
            <w:tcW w:w="3368" w:type="dxa"/>
            <w:vMerge w:val="restart"/>
            <w:shd w:val="clear" w:color="auto" w:fill="A50021"/>
            <w:vAlign w:val="center"/>
          </w:tcPr>
          <w:p w14:paraId="47925C4C" w14:textId="142AB001" w:rsidR="00E90598"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2228" w:type="dxa"/>
            <w:shd w:val="clear" w:color="auto" w:fill="auto"/>
            <w:vAlign w:val="center"/>
          </w:tcPr>
          <w:p w14:paraId="54EBBAFB"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293" w:type="dxa"/>
            <w:gridSpan w:val="4"/>
            <w:shd w:val="clear" w:color="auto" w:fill="auto"/>
          </w:tcPr>
          <w:p w14:paraId="7271142F" w14:textId="77777777" w:rsidR="00406976" w:rsidRPr="008C2396" w:rsidRDefault="00406976" w:rsidP="00216320">
            <w:pPr>
              <w:rPr>
                <w:rFonts w:ascii="Arial" w:hAnsi="Arial" w:cs="Arial"/>
                <w:sz w:val="22"/>
                <w:szCs w:val="22"/>
              </w:rPr>
            </w:pPr>
          </w:p>
          <w:p w14:paraId="77204994" w14:textId="21D2F606" w:rsidR="00F1592D" w:rsidRPr="008C2396" w:rsidRDefault="00A55864"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p>
          <w:p w14:paraId="2CB3B25F" w14:textId="266DFCE3" w:rsidR="00F1592D" w:rsidRPr="008C2396" w:rsidRDefault="00F1592D" w:rsidP="00216320">
            <w:pPr>
              <w:rPr>
                <w:rFonts w:ascii="Arial" w:hAnsi="Arial" w:cs="Arial"/>
                <w:sz w:val="22"/>
                <w:szCs w:val="22"/>
              </w:rPr>
            </w:pPr>
          </w:p>
          <w:p w14:paraId="06E4BA57" w14:textId="77777777" w:rsidR="00406976" w:rsidRPr="008C2396" w:rsidRDefault="00406976" w:rsidP="00E90598">
            <w:pPr>
              <w:rPr>
                <w:rFonts w:ascii="Arial" w:hAnsi="Arial" w:cs="Arial"/>
                <w:b/>
                <w:color w:val="D9D9D9"/>
                <w:sz w:val="22"/>
                <w:szCs w:val="22"/>
              </w:rPr>
            </w:pPr>
          </w:p>
        </w:tc>
      </w:tr>
      <w:tr w:rsidR="00406976" w:rsidRPr="008C2396" w14:paraId="436B6553" w14:textId="77777777" w:rsidTr="00E90598">
        <w:trPr>
          <w:trHeight w:val="488"/>
        </w:trPr>
        <w:tc>
          <w:tcPr>
            <w:tcW w:w="3368" w:type="dxa"/>
            <w:vMerge/>
            <w:shd w:val="clear" w:color="auto" w:fill="A50021"/>
            <w:vAlign w:val="center"/>
          </w:tcPr>
          <w:p w14:paraId="5550C86B" w14:textId="77777777" w:rsidR="00406976" w:rsidRPr="008C2396" w:rsidRDefault="00406976" w:rsidP="0031230D">
            <w:pPr>
              <w:rPr>
                <w:rFonts w:ascii="Arial" w:hAnsi="Arial" w:cs="Arial"/>
                <w:b/>
                <w:sz w:val="22"/>
                <w:szCs w:val="22"/>
              </w:rPr>
            </w:pPr>
          </w:p>
        </w:tc>
        <w:tc>
          <w:tcPr>
            <w:tcW w:w="2228" w:type="dxa"/>
            <w:shd w:val="clear" w:color="auto" w:fill="auto"/>
            <w:vAlign w:val="center"/>
          </w:tcPr>
          <w:p w14:paraId="172584B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3607" w:type="dxa"/>
            <w:gridSpan w:val="3"/>
            <w:shd w:val="clear" w:color="auto" w:fill="auto"/>
          </w:tcPr>
          <w:p w14:paraId="15614423" w14:textId="77777777" w:rsidR="00406976" w:rsidRPr="00D1764B" w:rsidRDefault="00406976" w:rsidP="00DD4EC2">
            <w:pPr>
              <w:rPr>
                <w:rFonts w:ascii="Arial" w:hAnsi="Arial" w:cs="Arial"/>
                <w:sz w:val="22"/>
                <w:szCs w:val="22"/>
                <w:lang w:val="en-US"/>
              </w:rPr>
            </w:pPr>
          </w:p>
          <w:p w14:paraId="50331861" w14:textId="1F8BBCDF" w:rsidR="00406976" w:rsidRPr="00D1764B" w:rsidRDefault="00FB5BC0" w:rsidP="00E90598">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4"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tc>
        <w:tc>
          <w:tcPr>
            <w:tcW w:w="1686" w:type="dxa"/>
            <w:shd w:val="clear" w:color="auto" w:fill="auto"/>
          </w:tcPr>
          <w:p w14:paraId="533B1143"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1C1210E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C1E63E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4EB586E" w14:textId="77777777" w:rsidR="00190F2A" w:rsidRPr="008C2396" w:rsidRDefault="00FB5BC0" w:rsidP="00DD4EC2">
            <w:pPr>
              <w:rPr>
                <w:rFonts w:ascii="Arial" w:hAnsi="Arial" w:cs="Arial"/>
                <w:b/>
                <w:color w:val="D9D9D9"/>
                <w:sz w:val="22"/>
                <w:szCs w:val="22"/>
              </w:rPr>
            </w:pPr>
            <w:r>
              <w:rPr>
                <w:rFonts w:ascii="Arial" w:hAnsi="Arial" w:cs="Arial"/>
                <w:b/>
                <w:color w:val="D9D9D9"/>
                <w:sz w:val="22"/>
                <w:szCs w:val="22"/>
              </w:rPr>
              <w:t>__</w:t>
            </w:r>
            <w:r w:rsidRPr="00581995">
              <w:rPr>
                <w:rFonts w:ascii="Arial" w:hAnsi="Arial" w:cs="Arial"/>
                <w:b/>
                <w:color w:val="000000"/>
                <w:sz w:val="22"/>
                <w:szCs w:val="22"/>
              </w:rPr>
              <w:t>12</w:t>
            </w:r>
            <w:r w:rsidR="00190F2A" w:rsidRPr="008C2396">
              <w:rPr>
                <w:rFonts w:ascii="Arial" w:hAnsi="Arial" w:cs="Arial"/>
                <w:b/>
                <w:color w:val="D9D9D9"/>
                <w:sz w:val="22"/>
                <w:szCs w:val="22"/>
              </w:rPr>
              <w:t>___</w:t>
            </w:r>
          </w:p>
          <w:p w14:paraId="43AC40C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23D59A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6A502D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3964012" w14:textId="77777777" w:rsidTr="00E90598">
        <w:trPr>
          <w:trHeight w:val="1392"/>
        </w:trPr>
        <w:tc>
          <w:tcPr>
            <w:tcW w:w="3368" w:type="dxa"/>
            <w:vMerge/>
            <w:shd w:val="clear" w:color="auto" w:fill="A50021"/>
            <w:vAlign w:val="center"/>
          </w:tcPr>
          <w:p w14:paraId="0A1AEBDC" w14:textId="77777777" w:rsidR="00406976" w:rsidRPr="008C2396" w:rsidRDefault="00406976" w:rsidP="0031230D">
            <w:pPr>
              <w:rPr>
                <w:rFonts w:ascii="Arial" w:hAnsi="Arial" w:cs="Arial"/>
                <w:b/>
                <w:sz w:val="22"/>
                <w:szCs w:val="22"/>
              </w:rPr>
            </w:pPr>
          </w:p>
        </w:tc>
        <w:tc>
          <w:tcPr>
            <w:tcW w:w="2228" w:type="dxa"/>
            <w:shd w:val="clear" w:color="auto" w:fill="auto"/>
            <w:vAlign w:val="center"/>
          </w:tcPr>
          <w:p w14:paraId="45D70E12"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3607" w:type="dxa"/>
            <w:gridSpan w:val="3"/>
            <w:shd w:val="clear" w:color="auto" w:fill="auto"/>
          </w:tcPr>
          <w:p w14:paraId="66439663" w14:textId="77777777" w:rsidR="00406976" w:rsidRPr="008C2396" w:rsidRDefault="00406976" w:rsidP="005B1D0C">
            <w:pPr>
              <w:rPr>
                <w:rFonts w:ascii="Arial" w:hAnsi="Arial" w:cs="Arial"/>
                <w:sz w:val="22"/>
                <w:szCs w:val="22"/>
              </w:rPr>
            </w:pPr>
          </w:p>
          <w:p w14:paraId="7E9C0F0C" w14:textId="64F4F0C9" w:rsidR="00406976" w:rsidRPr="00D1764B" w:rsidRDefault="00E90598"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CSS</w:t>
            </w:r>
          </w:p>
          <w:p w14:paraId="43FA4BDA" w14:textId="42300355" w:rsidR="00406976" w:rsidRPr="00D1764B" w:rsidRDefault="00E90598"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t>HTML</w:t>
            </w:r>
          </w:p>
          <w:p w14:paraId="743CB3D9" w14:textId="77777777" w:rsidR="00406976" w:rsidRPr="00D1764B" w:rsidRDefault="00FB5BC0"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5A92C4B5" w14:textId="77777777" w:rsidR="00406976" w:rsidRPr="008C2396" w:rsidRDefault="00406976" w:rsidP="00E90598">
            <w:pPr>
              <w:rPr>
                <w:rFonts w:ascii="Arial" w:hAnsi="Arial" w:cs="Arial"/>
                <w:sz w:val="22"/>
                <w:szCs w:val="22"/>
              </w:rPr>
            </w:pPr>
          </w:p>
        </w:tc>
        <w:tc>
          <w:tcPr>
            <w:tcW w:w="1686" w:type="dxa"/>
            <w:shd w:val="clear" w:color="auto" w:fill="auto"/>
          </w:tcPr>
          <w:p w14:paraId="4B912BB8"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1B47152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10239F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D760A8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47DA79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392420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CFD383A"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lastRenderedPageBreak/>
              <w:t>_______</w:t>
            </w:r>
          </w:p>
          <w:p w14:paraId="2962EFC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10C0163" w14:textId="77777777" w:rsidTr="00E90598">
        <w:trPr>
          <w:trHeight w:val="70"/>
        </w:trPr>
        <w:tc>
          <w:tcPr>
            <w:tcW w:w="3368" w:type="dxa"/>
            <w:shd w:val="clear" w:color="auto" w:fill="A50021"/>
            <w:vAlign w:val="center"/>
          </w:tcPr>
          <w:p w14:paraId="4624E002" w14:textId="77777777" w:rsidR="00CF1DBE" w:rsidRPr="008C2396" w:rsidRDefault="00F8500A" w:rsidP="000C0F24">
            <w:pPr>
              <w:rPr>
                <w:rFonts w:ascii="Arial" w:hAnsi="Arial" w:cs="Arial"/>
                <w:b/>
                <w:sz w:val="22"/>
                <w:szCs w:val="22"/>
              </w:rPr>
            </w:pPr>
            <w:r w:rsidRPr="008C2396">
              <w:rPr>
                <w:rFonts w:ascii="Arial" w:hAnsi="Arial" w:cs="Arial"/>
                <w:b/>
                <w:sz w:val="22"/>
                <w:szCs w:val="22"/>
              </w:rPr>
              <w:lastRenderedPageBreak/>
              <w:t xml:space="preserve">Viabilidad </w:t>
            </w:r>
            <w:r w:rsidR="00E351AD" w:rsidRPr="008C2396">
              <w:rPr>
                <w:rFonts w:ascii="Arial" w:hAnsi="Arial" w:cs="Arial"/>
                <w:b/>
                <w:sz w:val="22"/>
                <w:szCs w:val="22"/>
              </w:rPr>
              <w:t>Técnica</w:t>
            </w:r>
          </w:p>
        </w:tc>
        <w:tc>
          <w:tcPr>
            <w:tcW w:w="7521" w:type="dxa"/>
            <w:gridSpan w:val="5"/>
            <w:shd w:val="clear" w:color="auto" w:fill="auto"/>
          </w:tcPr>
          <w:p w14:paraId="0FB29508" w14:textId="77777777" w:rsidR="000C0F24" w:rsidRPr="008C2396" w:rsidRDefault="006650FC" w:rsidP="00FB5BC0">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FB5BC0">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549E169E" w14:textId="77777777" w:rsidR="000A71D8" w:rsidRPr="008C2396" w:rsidRDefault="000A71D8" w:rsidP="003D4A48">
      <w:pPr>
        <w:rPr>
          <w:rFonts w:ascii="Arial" w:hAnsi="Arial" w:cs="Arial"/>
          <w:b/>
          <w:sz w:val="28"/>
          <w:szCs w:val="28"/>
          <w:lang w:val="es-CO"/>
        </w:rPr>
      </w:pPr>
    </w:p>
    <w:p w14:paraId="4FD69B9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7"/>
        <w:gridCol w:w="2407"/>
        <w:gridCol w:w="1440"/>
        <w:gridCol w:w="2996"/>
      </w:tblGrid>
      <w:tr w:rsidR="008B73D8" w:rsidRPr="008C2396" w14:paraId="1294667E" w14:textId="77777777" w:rsidTr="008D02F8">
        <w:tc>
          <w:tcPr>
            <w:tcW w:w="4015" w:type="dxa"/>
            <w:shd w:val="clear" w:color="auto" w:fill="A6A6A6"/>
          </w:tcPr>
          <w:p w14:paraId="771AE04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2" w:type="dxa"/>
            <w:shd w:val="clear" w:color="auto" w:fill="A6A6A6"/>
          </w:tcPr>
          <w:p w14:paraId="5D1B762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0191DA4C"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03" w:type="dxa"/>
            <w:shd w:val="clear" w:color="auto" w:fill="A6A6A6"/>
          </w:tcPr>
          <w:p w14:paraId="53703454"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646D811" w14:textId="77777777" w:rsidTr="008D02F8">
        <w:tc>
          <w:tcPr>
            <w:tcW w:w="4015" w:type="dxa"/>
            <w:shd w:val="clear" w:color="auto" w:fill="auto"/>
          </w:tcPr>
          <w:p w14:paraId="622CA4E5" w14:textId="6C6D2AC4" w:rsidR="008B73D8" w:rsidRPr="00FB5BC0" w:rsidRDefault="00E90598" w:rsidP="0031230D">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Karol Govea</w:t>
            </w:r>
          </w:p>
        </w:tc>
        <w:tc>
          <w:tcPr>
            <w:tcW w:w="2532" w:type="dxa"/>
            <w:shd w:val="clear" w:color="auto" w:fill="auto"/>
          </w:tcPr>
          <w:p w14:paraId="65BEDD13" w14:textId="25EE4D11" w:rsidR="008B73D8" w:rsidRPr="00FB5BC0" w:rsidRDefault="00E90598" w:rsidP="00FB5BC0">
            <w:pPr>
              <w:pStyle w:val="Piedepgina"/>
              <w:tabs>
                <w:tab w:val="clear" w:pos="4252"/>
                <w:tab w:val="clear" w:pos="8504"/>
              </w:tabs>
              <w:spacing w:line="360" w:lineRule="auto"/>
              <w:rPr>
                <w:rFonts w:ascii="Arial" w:hAnsi="Arial" w:cs="Arial"/>
                <w:color w:val="000000"/>
                <w:sz w:val="22"/>
                <w:szCs w:val="22"/>
              </w:rPr>
            </w:pPr>
            <w:r>
              <w:rPr>
                <w:rFonts w:ascii="Arial" w:hAnsi="Arial" w:cs="Arial"/>
                <w:color w:val="000000"/>
                <w:sz w:val="22"/>
                <w:szCs w:val="22"/>
              </w:rPr>
              <w:t>LaunchX</w:t>
            </w:r>
          </w:p>
        </w:tc>
        <w:tc>
          <w:tcPr>
            <w:tcW w:w="1440" w:type="dxa"/>
            <w:shd w:val="clear" w:color="auto" w:fill="auto"/>
          </w:tcPr>
          <w:p w14:paraId="663413B7" w14:textId="782583D3" w:rsidR="008B73D8" w:rsidRPr="00FB5BC0" w:rsidRDefault="00E90598" w:rsidP="0031230D">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4871128832</w:t>
            </w:r>
          </w:p>
        </w:tc>
        <w:tc>
          <w:tcPr>
            <w:tcW w:w="2503" w:type="dxa"/>
            <w:shd w:val="clear" w:color="auto" w:fill="auto"/>
          </w:tcPr>
          <w:p w14:paraId="76E5504F" w14:textId="6833DCC5" w:rsidR="008B73D8" w:rsidRPr="008C2396" w:rsidRDefault="00396B71" w:rsidP="00FB5BC0">
            <w:pPr>
              <w:pStyle w:val="Piedepgina"/>
              <w:tabs>
                <w:tab w:val="clear" w:pos="4252"/>
                <w:tab w:val="clear" w:pos="8504"/>
              </w:tabs>
              <w:spacing w:line="360" w:lineRule="auto"/>
              <w:jc w:val="center"/>
              <w:rPr>
                <w:rFonts w:ascii="Arial" w:hAnsi="Arial" w:cs="Arial"/>
                <w:b/>
                <w:bCs/>
                <w:sz w:val="22"/>
                <w:szCs w:val="22"/>
              </w:rPr>
            </w:pPr>
            <w:r w:rsidRPr="00336FD8">
              <w:rPr>
                <w:noProof/>
              </w:rPr>
              <w:drawing>
                <wp:inline distT="0" distB="0" distL="0" distR="0" wp14:anchorId="446D8544" wp14:editId="78D03FFE">
                  <wp:extent cx="1765300" cy="563245"/>
                  <wp:effectExtent l="0" t="0" r="0" b="0"/>
                  <wp:docPr id="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563245"/>
                          </a:xfrm>
                          <a:prstGeom prst="rect">
                            <a:avLst/>
                          </a:prstGeom>
                          <a:noFill/>
                          <a:ln>
                            <a:noFill/>
                          </a:ln>
                        </pic:spPr>
                      </pic:pic>
                    </a:graphicData>
                  </a:graphic>
                </wp:inline>
              </w:drawing>
            </w:r>
          </w:p>
        </w:tc>
      </w:tr>
      <w:tr w:rsidR="008B73D8" w:rsidRPr="008C2396" w14:paraId="200D02C7" w14:textId="77777777" w:rsidTr="008D02F8">
        <w:tc>
          <w:tcPr>
            <w:tcW w:w="4015" w:type="dxa"/>
            <w:shd w:val="clear" w:color="auto" w:fill="auto"/>
          </w:tcPr>
          <w:p w14:paraId="76DBD745" w14:textId="2DC660CE" w:rsidR="008B73D8" w:rsidRPr="00FB5BC0" w:rsidRDefault="00E90598" w:rsidP="0031230D">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Eduardo Rodríguez</w:t>
            </w:r>
          </w:p>
        </w:tc>
        <w:tc>
          <w:tcPr>
            <w:tcW w:w="2532" w:type="dxa"/>
            <w:shd w:val="clear" w:color="auto" w:fill="auto"/>
          </w:tcPr>
          <w:p w14:paraId="72637F80" w14:textId="2059678E" w:rsidR="008D02F8" w:rsidRPr="00E90598" w:rsidRDefault="00E90598" w:rsidP="00E90598">
            <w:pPr>
              <w:pStyle w:val="Piedepgina"/>
              <w:tabs>
                <w:tab w:val="clear" w:pos="4252"/>
                <w:tab w:val="clear" w:pos="8504"/>
              </w:tabs>
              <w:spacing w:line="360" w:lineRule="auto"/>
              <w:rPr>
                <w:rFonts w:ascii="Arial" w:hAnsi="Arial" w:cs="Arial"/>
                <w:color w:val="000000"/>
                <w:sz w:val="22"/>
                <w:szCs w:val="22"/>
                <w:lang w:val="es-MX"/>
              </w:rPr>
            </w:pPr>
            <w:r>
              <w:rPr>
                <w:rFonts w:ascii="Arial" w:hAnsi="Arial" w:cs="Arial"/>
                <w:color w:val="000000"/>
                <w:sz w:val="22"/>
                <w:szCs w:val="22"/>
              </w:rPr>
              <w:t>Despacho de abogados S.A. de C.V.</w:t>
            </w:r>
          </w:p>
        </w:tc>
        <w:tc>
          <w:tcPr>
            <w:tcW w:w="1440" w:type="dxa"/>
            <w:shd w:val="clear" w:color="auto" w:fill="auto"/>
          </w:tcPr>
          <w:p w14:paraId="6E1F54B2" w14:textId="4F49FC8E" w:rsidR="008B73D8" w:rsidRPr="00FB5BC0" w:rsidRDefault="00E90598" w:rsidP="0031230D">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5617886612</w:t>
            </w:r>
          </w:p>
        </w:tc>
        <w:tc>
          <w:tcPr>
            <w:tcW w:w="2503" w:type="dxa"/>
            <w:shd w:val="clear" w:color="auto" w:fill="auto"/>
          </w:tcPr>
          <w:p w14:paraId="430132F7" w14:textId="43BA77D6" w:rsidR="008B73D8" w:rsidRPr="008C2396" w:rsidRDefault="00396B71" w:rsidP="00FB5BC0">
            <w:pPr>
              <w:pStyle w:val="Piedepgina"/>
              <w:tabs>
                <w:tab w:val="clear" w:pos="4252"/>
                <w:tab w:val="clear" w:pos="8504"/>
              </w:tabs>
              <w:spacing w:line="360" w:lineRule="auto"/>
              <w:jc w:val="center"/>
              <w:rPr>
                <w:rFonts w:ascii="Arial" w:hAnsi="Arial" w:cs="Arial"/>
                <w:b/>
                <w:bCs/>
                <w:sz w:val="22"/>
                <w:szCs w:val="22"/>
              </w:rPr>
            </w:pPr>
            <w:r w:rsidRPr="00336FD8">
              <w:rPr>
                <w:noProof/>
              </w:rPr>
              <w:drawing>
                <wp:inline distT="0" distB="0" distL="0" distR="0" wp14:anchorId="2D4DFDF0" wp14:editId="3F192C04">
                  <wp:extent cx="1701165" cy="563245"/>
                  <wp:effectExtent l="0" t="0" r="0" b="0"/>
                  <wp:docPr id="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165" cy="563245"/>
                          </a:xfrm>
                          <a:prstGeom prst="rect">
                            <a:avLst/>
                          </a:prstGeom>
                          <a:noFill/>
                          <a:ln>
                            <a:noFill/>
                          </a:ln>
                        </pic:spPr>
                      </pic:pic>
                    </a:graphicData>
                  </a:graphic>
                </wp:inline>
              </w:drawing>
            </w:r>
          </w:p>
        </w:tc>
      </w:tr>
    </w:tbl>
    <w:p w14:paraId="2E3045FD" w14:textId="77777777" w:rsidR="008D02F8" w:rsidRDefault="008D02F8" w:rsidP="008D02F8">
      <w:pPr>
        <w:rPr>
          <w:rFonts w:ascii="Arial" w:hAnsi="Arial" w:cs="Arial"/>
          <w:b/>
          <w:sz w:val="28"/>
          <w:szCs w:val="28"/>
        </w:rPr>
      </w:pPr>
    </w:p>
    <w:p w14:paraId="0CF9CF82" w14:textId="77777777" w:rsidR="006844B1" w:rsidRDefault="008D02F8" w:rsidP="00FA0AA6">
      <w:pPr>
        <w:numPr>
          <w:ilvl w:val="0"/>
          <w:numId w:val="28"/>
        </w:numPr>
        <w:jc w:val="center"/>
        <w:rPr>
          <w:rFonts w:ascii="Arial" w:hAnsi="Arial" w:cs="Arial"/>
          <w:b/>
          <w:sz w:val="28"/>
          <w:szCs w:val="28"/>
        </w:rPr>
      </w:pPr>
      <w:r>
        <w:rPr>
          <w:rFonts w:ascii="Arial" w:hAnsi="Arial" w:cs="Arial"/>
          <w:b/>
          <w:sz w:val="28"/>
          <w:szCs w:val="28"/>
        </w:rPr>
        <w:br w:type="page"/>
      </w:r>
      <w:r w:rsidRPr="008C2396">
        <w:rPr>
          <w:rFonts w:ascii="Arial" w:hAnsi="Arial" w:cs="Arial"/>
          <w:b/>
          <w:sz w:val="28"/>
          <w:szCs w:val="28"/>
        </w:rPr>
        <w:lastRenderedPageBreak/>
        <w:t>FASE DE PLANEACIÓN Y GERENCIA DEL PROYECTO</w:t>
      </w:r>
    </w:p>
    <w:p w14:paraId="669A6479" w14:textId="77777777" w:rsidR="00FA0AA6" w:rsidRPr="00FA0AA6" w:rsidRDefault="00FA0AA6" w:rsidP="00FA0AA6">
      <w:pPr>
        <w:ind w:left="720"/>
        <w:rPr>
          <w:rFonts w:ascii="Arial" w:hAnsi="Arial" w:cs="Arial"/>
          <w:b/>
          <w:sz w:val="12"/>
          <w:szCs w:val="28"/>
        </w:rPr>
      </w:pPr>
    </w:p>
    <w:tbl>
      <w:tblPr>
        <w:tblW w:w="1055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02"/>
        <w:gridCol w:w="345"/>
        <w:gridCol w:w="1183"/>
        <w:gridCol w:w="1717"/>
        <w:gridCol w:w="136"/>
        <w:gridCol w:w="1541"/>
        <w:gridCol w:w="1541"/>
        <w:gridCol w:w="68"/>
        <w:gridCol w:w="1784"/>
      </w:tblGrid>
      <w:tr w:rsidR="000E42E9" w:rsidRPr="008C2396" w14:paraId="4D28442F" w14:textId="77777777" w:rsidTr="00FA0AA6">
        <w:trPr>
          <w:trHeight w:val="154"/>
        </w:trPr>
        <w:tc>
          <w:tcPr>
            <w:tcW w:w="2588" w:type="dxa"/>
            <w:gridSpan w:val="3"/>
            <w:shd w:val="clear" w:color="auto" w:fill="A50021"/>
            <w:vAlign w:val="center"/>
          </w:tcPr>
          <w:p w14:paraId="4C0D6347"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900" w:type="dxa"/>
            <w:gridSpan w:val="2"/>
            <w:shd w:val="clear" w:color="auto" w:fill="FFFFFF"/>
            <w:vAlign w:val="center"/>
          </w:tcPr>
          <w:p w14:paraId="38A67528" w14:textId="104C8ECF" w:rsidR="000E42E9" w:rsidRPr="008C2396" w:rsidRDefault="00E90598" w:rsidP="004627A3">
            <w:pPr>
              <w:jc w:val="center"/>
              <w:rPr>
                <w:rFonts w:ascii="Arial" w:hAnsi="Arial" w:cs="Arial"/>
                <w:b/>
                <w:sz w:val="22"/>
                <w:szCs w:val="22"/>
              </w:rPr>
            </w:pPr>
            <w:r>
              <w:rPr>
                <w:rFonts w:ascii="Arial" w:hAnsi="Arial" w:cs="Arial"/>
                <w:b/>
                <w:sz w:val="22"/>
                <w:szCs w:val="22"/>
              </w:rPr>
              <w:t>Karol Govea</w:t>
            </w:r>
          </w:p>
        </w:tc>
        <w:tc>
          <w:tcPr>
            <w:tcW w:w="3286" w:type="dxa"/>
            <w:gridSpan w:val="4"/>
            <w:shd w:val="clear" w:color="auto" w:fill="A50021"/>
            <w:vAlign w:val="center"/>
          </w:tcPr>
          <w:p w14:paraId="64E95B9E"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1783" w:type="dxa"/>
            <w:shd w:val="clear" w:color="auto" w:fill="FFFFFF"/>
            <w:vAlign w:val="center"/>
          </w:tcPr>
          <w:p w14:paraId="676C9F4D" w14:textId="77777777" w:rsidR="000E42E9" w:rsidRPr="008C2396" w:rsidRDefault="00EC2235" w:rsidP="004627A3">
            <w:pPr>
              <w:jc w:val="center"/>
              <w:rPr>
                <w:rFonts w:ascii="Arial" w:hAnsi="Arial" w:cs="Arial"/>
                <w:b/>
                <w:sz w:val="22"/>
                <w:szCs w:val="22"/>
              </w:rPr>
            </w:pPr>
            <w:r>
              <w:rPr>
                <w:rFonts w:ascii="Arial" w:hAnsi="Arial" w:cs="Arial"/>
                <w:b/>
                <w:sz w:val="22"/>
                <w:szCs w:val="22"/>
              </w:rPr>
              <w:t>21</w:t>
            </w:r>
            <w:r w:rsidR="005A628A">
              <w:rPr>
                <w:rFonts w:ascii="Arial" w:hAnsi="Arial" w:cs="Arial"/>
                <w:b/>
                <w:sz w:val="22"/>
                <w:szCs w:val="22"/>
              </w:rPr>
              <w:t>/02/2022</w:t>
            </w:r>
          </w:p>
        </w:tc>
      </w:tr>
      <w:tr w:rsidR="00BB0598" w:rsidRPr="008C2396" w14:paraId="7004BB53" w14:textId="77777777" w:rsidTr="00FA0AA6">
        <w:trPr>
          <w:trHeight w:val="154"/>
        </w:trPr>
        <w:tc>
          <w:tcPr>
            <w:tcW w:w="10558" w:type="dxa"/>
            <w:gridSpan w:val="10"/>
            <w:shd w:val="clear" w:color="auto" w:fill="A50021"/>
            <w:vAlign w:val="center"/>
          </w:tcPr>
          <w:p w14:paraId="1CCC988B"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C2A3BF3" w14:textId="77777777" w:rsidTr="00FA0AA6">
        <w:trPr>
          <w:trHeight w:val="192"/>
        </w:trPr>
        <w:tc>
          <w:tcPr>
            <w:tcW w:w="541" w:type="dxa"/>
            <w:shd w:val="clear" w:color="auto" w:fill="A6A6A6"/>
          </w:tcPr>
          <w:p w14:paraId="00934D27"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02" w:type="dxa"/>
            <w:shd w:val="clear" w:color="auto" w:fill="A6A6A6"/>
          </w:tcPr>
          <w:p w14:paraId="2E03772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28" w:type="dxa"/>
            <w:gridSpan w:val="2"/>
            <w:shd w:val="clear" w:color="auto" w:fill="A6A6A6"/>
          </w:tcPr>
          <w:p w14:paraId="55FF16E4"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853" w:type="dxa"/>
            <w:gridSpan w:val="2"/>
            <w:shd w:val="clear" w:color="auto" w:fill="A6A6A6"/>
          </w:tcPr>
          <w:p w14:paraId="361E1A9C"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541" w:type="dxa"/>
            <w:shd w:val="clear" w:color="auto" w:fill="A6A6A6"/>
          </w:tcPr>
          <w:p w14:paraId="3BEF928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541" w:type="dxa"/>
            <w:shd w:val="clear" w:color="auto" w:fill="A6A6A6"/>
          </w:tcPr>
          <w:p w14:paraId="70D47C2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1849" w:type="dxa"/>
            <w:gridSpan w:val="2"/>
            <w:shd w:val="clear" w:color="auto" w:fill="A6A6A6"/>
          </w:tcPr>
          <w:p w14:paraId="22AB2EA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70EC6DFD" w14:textId="77777777" w:rsidTr="00FA0AA6">
        <w:trPr>
          <w:trHeight w:val="483"/>
        </w:trPr>
        <w:tc>
          <w:tcPr>
            <w:tcW w:w="541" w:type="dxa"/>
            <w:shd w:val="clear" w:color="auto" w:fill="FFFFFF"/>
            <w:vAlign w:val="center"/>
          </w:tcPr>
          <w:p w14:paraId="1B4AAD59" w14:textId="77777777" w:rsidR="001E1737" w:rsidRPr="00581995" w:rsidRDefault="008D02F8" w:rsidP="00D76FAB">
            <w:pPr>
              <w:rPr>
                <w:rFonts w:ascii="Arial" w:hAnsi="Arial" w:cs="Arial"/>
                <w:color w:val="000000"/>
                <w:sz w:val="22"/>
                <w:szCs w:val="22"/>
                <w:lang w:val="es-CO"/>
              </w:rPr>
            </w:pPr>
            <w:r w:rsidRPr="00581995">
              <w:rPr>
                <w:rFonts w:ascii="Arial" w:hAnsi="Arial" w:cs="Arial"/>
                <w:color w:val="000000"/>
                <w:sz w:val="22"/>
                <w:szCs w:val="22"/>
                <w:lang w:val="es-CO"/>
              </w:rPr>
              <w:t>1</w:t>
            </w:r>
          </w:p>
        </w:tc>
        <w:tc>
          <w:tcPr>
            <w:tcW w:w="1702" w:type="dxa"/>
            <w:shd w:val="clear" w:color="auto" w:fill="FFFFFF"/>
            <w:vAlign w:val="center"/>
          </w:tcPr>
          <w:p w14:paraId="1AE90188" w14:textId="77777777" w:rsidR="001E1737" w:rsidRPr="00581995" w:rsidRDefault="00896D42" w:rsidP="00D76FAB">
            <w:pPr>
              <w:rPr>
                <w:rFonts w:ascii="Arial" w:hAnsi="Arial" w:cs="Arial"/>
                <w:color w:val="000000"/>
                <w:sz w:val="22"/>
                <w:szCs w:val="22"/>
                <w:lang w:val="es-CO"/>
              </w:rPr>
            </w:pPr>
            <w:r w:rsidRPr="00581995">
              <w:rPr>
                <w:rFonts w:ascii="Arial" w:hAnsi="Arial" w:cs="Arial"/>
                <w:color w:val="000000"/>
                <w:sz w:val="22"/>
                <w:szCs w:val="22"/>
                <w:lang w:val="es-CO"/>
              </w:rPr>
              <w:t>Inicio</w:t>
            </w:r>
          </w:p>
        </w:tc>
        <w:tc>
          <w:tcPr>
            <w:tcW w:w="1528" w:type="dxa"/>
            <w:gridSpan w:val="2"/>
            <w:shd w:val="clear" w:color="auto" w:fill="FFFFFF"/>
            <w:vAlign w:val="center"/>
          </w:tcPr>
          <w:p w14:paraId="77EC7BD8" w14:textId="77777777" w:rsidR="001E1737" w:rsidRPr="00581995" w:rsidRDefault="00514B83" w:rsidP="00D76FAB">
            <w:pPr>
              <w:rPr>
                <w:rFonts w:ascii="Arial" w:hAnsi="Arial" w:cs="Arial"/>
                <w:color w:val="000000"/>
                <w:sz w:val="22"/>
                <w:szCs w:val="22"/>
                <w:lang w:val="es-CO"/>
              </w:rPr>
            </w:pPr>
            <w:r>
              <w:rPr>
                <w:rFonts w:ascii="Arial" w:hAnsi="Arial" w:cs="Arial"/>
                <w:color w:val="000000"/>
                <w:sz w:val="22"/>
                <w:szCs w:val="22"/>
                <w:lang w:val="es-CO"/>
              </w:rPr>
              <w:t>Caso de negocio, factibilidad</w:t>
            </w:r>
          </w:p>
        </w:tc>
        <w:tc>
          <w:tcPr>
            <w:tcW w:w="1853" w:type="dxa"/>
            <w:gridSpan w:val="2"/>
            <w:shd w:val="clear" w:color="auto" w:fill="FFFFFF"/>
            <w:vAlign w:val="center"/>
          </w:tcPr>
          <w:p w14:paraId="46580B93" w14:textId="34575D68" w:rsidR="001E1737" w:rsidRPr="00581995" w:rsidRDefault="00E90598" w:rsidP="00D76FAB">
            <w:pPr>
              <w:rPr>
                <w:rFonts w:ascii="Arial" w:hAnsi="Arial" w:cs="Arial"/>
                <w:color w:val="000000"/>
                <w:sz w:val="22"/>
                <w:szCs w:val="22"/>
                <w:lang w:val="es-CO"/>
              </w:rPr>
            </w:pPr>
            <w:r>
              <w:rPr>
                <w:rFonts w:ascii="Arial" w:hAnsi="Arial" w:cs="Arial"/>
                <w:color w:val="000000"/>
                <w:sz w:val="22"/>
                <w:szCs w:val="22"/>
                <w:lang w:val="es-CO"/>
              </w:rPr>
              <w:t>PM</w:t>
            </w:r>
          </w:p>
        </w:tc>
        <w:tc>
          <w:tcPr>
            <w:tcW w:w="1541" w:type="dxa"/>
            <w:shd w:val="clear" w:color="auto" w:fill="FFFFFF"/>
            <w:vAlign w:val="center"/>
          </w:tcPr>
          <w:p w14:paraId="3AC0D4DA" w14:textId="77777777" w:rsidR="001E1737" w:rsidRPr="00581995" w:rsidRDefault="00BB661B" w:rsidP="00D76FAB">
            <w:pPr>
              <w:rPr>
                <w:rFonts w:ascii="Arial" w:hAnsi="Arial" w:cs="Arial"/>
                <w:color w:val="000000"/>
                <w:sz w:val="22"/>
                <w:szCs w:val="22"/>
                <w:lang w:val="es-CO"/>
              </w:rPr>
            </w:pPr>
            <w:r>
              <w:rPr>
                <w:rFonts w:ascii="Arial" w:hAnsi="Arial" w:cs="Arial"/>
                <w:color w:val="000000"/>
                <w:sz w:val="22"/>
                <w:szCs w:val="22"/>
                <w:lang w:val="es-CO"/>
              </w:rPr>
              <w:t>21</w:t>
            </w:r>
            <w:r w:rsidR="003F74FE">
              <w:rPr>
                <w:rFonts w:ascii="Arial" w:hAnsi="Arial" w:cs="Arial"/>
                <w:color w:val="000000"/>
                <w:sz w:val="22"/>
                <w:szCs w:val="22"/>
                <w:lang w:val="es-CO"/>
              </w:rPr>
              <w:t>/02/2022</w:t>
            </w:r>
          </w:p>
        </w:tc>
        <w:tc>
          <w:tcPr>
            <w:tcW w:w="1541" w:type="dxa"/>
            <w:shd w:val="clear" w:color="auto" w:fill="FFFFFF"/>
            <w:vAlign w:val="center"/>
          </w:tcPr>
          <w:p w14:paraId="12B28FDB" w14:textId="77777777" w:rsidR="001E1737" w:rsidRPr="00581995" w:rsidRDefault="00BB661B" w:rsidP="00D76FAB">
            <w:pPr>
              <w:rPr>
                <w:rFonts w:ascii="Arial" w:hAnsi="Arial" w:cs="Arial"/>
                <w:color w:val="000000"/>
                <w:sz w:val="22"/>
                <w:szCs w:val="22"/>
                <w:lang w:val="es-CO"/>
              </w:rPr>
            </w:pPr>
            <w:r>
              <w:rPr>
                <w:rFonts w:ascii="Arial" w:hAnsi="Arial" w:cs="Arial"/>
                <w:color w:val="000000"/>
                <w:sz w:val="22"/>
                <w:szCs w:val="22"/>
                <w:lang w:val="es-CO"/>
              </w:rPr>
              <w:t>21</w:t>
            </w:r>
            <w:r w:rsidR="003F74FE">
              <w:rPr>
                <w:rFonts w:ascii="Arial" w:hAnsi="Arial" w:cs="Arial"/>
                <w:color w:val="000000"/>
                <w:sz w:val="22"/>
                <w:szCs w:val="22"/>
                <w:lang w:val="es-CO"/>
              </w:rPr>
              <w:t>/02/2022</w:t>
            </w:r>
          </w:p>
        </w:tc>
        <w:tc>
          <w:tcPr>
            <w:tcW w:w="1849" w:type="dxa"/>
            <w:gridSpan w:val="2"/>
            <w:shd w:val="clear" w:color="auto" w:fill="FFFFFF"/>
            <w:vAlign w:val="center"/>
          </w:tcPr>
          <w:p w14:paraId="6745842C" w14:textId="41F51954" w:rsidR="001E1737" w:rsidRPr="00581995" w:rsidRDefault="001E1737" w:rsidP="008D02F8">
            <w:pPr>
              <w:rPr>
                <w:rFonts w:ascii="Arial" w:hAnsi="Arial" w:cs="Arial"/>
                <w:color w:val="000000"/>
                <w:sz w:val="22"/>
                <w:szCs w:val="22"/>
                <w:lang w:val="es-CO"/>
              </w:rPr>
            </w:pPr>
          </w:p>
        </w:tc>
      </w:tr>
      <w:tr w:rsidR="003F74FE" w:rsidRPr="008C2396" w14:paraId="39EABE72" w14:textId="77777777" w:rsidTr="00FA0AA6">
        <w:trPr>
          <w:trHeight w:val="483"/>
        </w:trPr>
        <w:tc>
          <w:tcPr>
            <w:tcW w:w="541" w:type="dxa"/>
            <w:shd w:val="clear" w:color="auto" w:fill="FFFFFF"/>
            <w:vAlign w:val="center"/>
          </w:tcPr>
          <w:p w14:paraId="3944733A" w14:textId="77777777" w:rsidR="003F74FE" w:rsidRPr="00581995" w:rsidRDefault="003F74FE" w:rsidP="003F74FE">
            <w:pPr>
              <w:rPr>
                <w:rFonts w:ascii="Arial" w:hAnsi="Arial" w:cs="Arial"/>
                <w:color w:val="000000"/>
                <w:sz w:val="22"/>
                <w:szCs w:val="22"/>
                <w:lang w:val="es-CO"/>
              </w:rPr>
            </w:pPr>
            <w:r w:rsidRPr="00581995">
              <w:rPr>
                <w:rFonts w:ascii="Arial" w:hAnsi="Arial" w:cs="Arial"/>
                <w:color w:val="000000"/>
                <w:sz w:val="22"/>
                <w:szCs w:val="22"/>
                <w:lang w:val="es-CO"/>
              </w:rPr>
              <w:t>2</w:t>
            </w:r>
          </w:p>
        </w:tc>
        <w:tc>
          <w:tcPr>
            <w:tcW w:w="1702" w:type="dxa"/>
            <w:shd w:val="clear" w:color="auto" w:fill="FFFFFF"/>
            <w:vAlign w:val="center"/>
          </w:tcPr>
          <w:p w14:paraId="12055CB4" w14:textId="77777777" w:rsidR="003F74FE" w:rsidRPr="00581995" w:rsidRDefault="003F74FE" w:rsidP="003F74FE">
            <w:pPr>
              <w:rPr>
                <w:rFonts w:ascii="Arial" w:hAnsi="Arial" w:cs="Arial"/>
                <w:color w:val="000000"/>
                <w:sz w:val="22"/>
                <w:szCs w:val="22"/>
                <w:lang w:val="es-CO"/>
              </w:rPr>
            </w:pPr>
            <w:r w:rsidRPr="00581995">
              <w:rPr>
                <w:rFonts w:ascii="Arial" w:hAnsi="Arial" w:cs="Arial"/>
                <w:color w:val="000000"/>
                <w:sz w:val="22"/>
                <w:szCs w:val="22"/>
                <w:lang w:val="es-CO"/>
              </w:rPr>
              <w:t>Planificación</w:t>
            </w:r>
          </w:p>
        </w:tc>
        <w:tc>
          <w:tcPr>
            <w:tcW w:w="1528" w:type="dxa"/>
            <w:gridSpan w:val="2"/>
            <w:shd w:val="clear" w:color="auto" w:fill="FFFFFF"/>
            <w:vAlign w:val="center"/>
          </w:tcPr>
          <w:p w14:paraId="72C216B1" w14:textId="77777777" w:rsidR="003F74FE" w:rsidRPr="00581995" w:rsidRDefault="006D4ADB" w:rsidP="003F74FE">
            <w:pPr>
              <w:rPr>
                <w:rFonts w:ascii="Arial" w:hAnsi="Arial" w:cs="Arial"/>
                <w:color w:val="000000"/>
                <w:sz w:val="22"/>
                <w:szCs w:val="22"/>
                <w:lang w:val="es-CO"/>
              </w:rPr>
            </w:pPr>
            <w:r>
              <w:rPr>
                <w:rFonts w:ascii="Arial" w:hAnsi="Arial" w:cs="Arial"/>
                <w:color w:val="000000"/>
                <w:sz w:val="22"/>
                <w:szCs w:val="22"/>
                <w:lang w:val="es-CO"/>
              </w:rPr>
              <w:t>Planeación y Diseño</w:t>
            </w:r>
          </w:p>
        </w:tc>
        <w:tc>
          <w:tcPr>
            <w:tcW w:w="1853" w:type="dxa"/>
            <w:gridSpan w:val="2"/>
            <w:shd w:val="clear" w:color="auto" w:fill="FFFFFF"/>
            <w:vAlign w:val="center"/>
          </w:tcPr>
          <w:p w14:paraId="1AED7213" w14:textId="166E11D7" w:rsidR="003F74FE" w:rsidRPr="00581995" w:rsidRDefault="003F74FE" w:rsidP="003F74FE">
            <w:pPr>
              <w:rPr>
                <w:rFonts w:ascii="Arial" w:hAnsi="Arial" w:cs="Arial"/>
                <w:color w:val="000000"/>
                <w:sz w:val="22"/>
                <w:szCs w:val="22"/>
                <w:lang w:val="es-CO"/>
              </w:rPr>
            </w:pPr>
            <w:r>
              <w:rPr>
                <w:rFonts w:ascii="Arial" w:hAnsi="Arial" w:cs="Arial"/>
                <w:color w:val="000000"/>
                <w:sz w:val="22"/>
                <w:szCs w:val="22"/>
                <w:lang w:val="es-CO"/>
              </w:rPr>
              <w:t>PM</w:t>
            </w:r>
          </w:p>
        </w:tc>
        <w:tc>
          <w:tcPr>
            <w:tcW w:w="1541" w:type="dxa"/>
            <w:shd w:val="clear" w:color="auto" w:fill="FFFFFF"/>
            <w:vAlign w:val="center"/>
          </w:tcPr>
          <w:p w14:paraId="223DFA6D" w14:textId="77777777" w:rsidR="003F74FE" w:rsidRPr="00581995" w:rsidRDefault="003F74FE" w:rsidP="00BB661B">
            <w:pPr>
              <w:rPr>
                <w:rFonts w:ascii="Arial" w:hAnsi="Arial" w:cs="Arial"/>
                <w:color w:val="000000"/>
                <w:sz w:val="22"/>
                <w:szCs w:val="22"/>
                <w:lang w:val="es-CO"/>
              </w:rPr>
            </w:pPr>
            <w:r>
              <w:rPr>
                <w:rFonts w:ascii="Arial" w:hAnsi="Arial" w:cs="Arial"/>
                <w:color w:val="000000"/>
                <w:sz w:val="22"/>
                <w:szCs w:val="22"/>
                <w:lang w:val="es-CO"/>
              </w:rPr>
              <w:t>2</w:t>
            </w:r>
            <w:r w:rsidR="00BB661B">
              <w:rPr>
                <w:rFonts w:ascii="Arial" w:hAnsi="Arial" w:cs="Arial"/>
                <w:color w:val="000000"/>
                <w:sz w:val="22"/>
                <w:szCs w:val="22"/>
                <w:lang w:val="es-CO"/>
              </w:rPr>
              <w:t>2</w:t>
            </w:r>
            <w:r>
              <w:rPr>
                <w:rFonts w:ascii="Arial" w:hAnsi="Arial" w:cs="Arial"/>
                <w:color w:val="000000"/>
                <w:sz w:val="22"/>
                <w:szCs w:val="22"/>
                <w:lang w:val="es-CO"/>
              </w:rPr>
              <w:t>/02/2022</w:t>
            </w:r>
          </w:p>
        </w:tc>
        <w:tc>
          <w:tcPr>
            <w:tcW w:w="1541" w:type="dxa"/>
            <w:shd w:val="clear" w:color="auto" w:fill="FFFFFF"/>
            <w:vAlign w:val="center"/>
          </w:tcPr>
          <w:p w14:paraId="3EBCF1ED" w14:textId="77777777" w:rsidR="003F74FE" w:rsidRPr="00581995" w:rsidRDefault="003F74FE" w:rsidP="003F74FE">
            <w:pPr>
              <w:rPr>
                <w:rFonts w:ascii="Arial" w:hAnsi="Arial" w:cs="Arial"/>
                <w:color w:val="000000"/>
                <w:sz w:val="22"/>
                <w:szCs w:val="22"/>
                <w:lang w:val="es-CO"/>
              </w:rPr>
            </w:pPr>
            <w:r>
              <w:rPr>
                <w:rFonts w:ascii="Arial" w:hAnsi="Arial" w:cs="Arial"/>
                <w:color w:val="000000"/>
                <w:sz w:val="22"/>
                <w:szCs w:val="22"/>
                <w:lang w:val="es-CO"/>
              </w:rPr>
              <w:t>25/02/2022</w:t>
            </w:r>
          </w:p>
        </w:tc>
        <w:tc>
          <w:tcPr>
            <w:tcW w:w="1849" w:type="dxa"/>
            <w:gridSpan w:val="2"/>
            <w:shd w:val="clear" w:color="auto" w:fill="FFFFFF"/>
            <w:vAlign w:val="center"/>
          </w:tcPr>
          <w:p w14:paraId="7199F221" w14:textId="77777777" w:rsidR="003F74FE" w:rsidRPr="00581995" w:rsidRDefault="003F74FE" w:rsidP="003F74FE">
            <w:pPr>
              <w:rPr>
                <w:rFonts w:ascii="Arial" w:hAnsi="Arial" w:cs="Arial"/>
                <w:color w:val="000000"/>
                <w:sz w:val="22"/>
                <w:szCs w:val="22"/>
                <w:lang w:val="es-CO"/>
              </w:rPr>
            </w:pPr>
          </w:p>
        </w:tc>
      </w:tr>
      <w:tr w:rsidR="001E1737" w:rsidRPr="008C2396" w14:paraId="695A40BB" w14:textId="77777777" w:rsidTr="00FA0AA6">
        <w:trPr>
          <w:trHeight w:val="483"/>
        </w:trPr>
        <w:tc>
          <w:tcPr>
            <w:tcW w:w="541" w:type="dxa"/>
            <w:shd w:val="clear" w:color="auto" w:fill="FFFFFF"/>
            <w:vAlign w:val="center"/>
          </w:tcPr>
          <w:p w14:paraId="7D98E8F6" w14:textId="77777777" w:rsidR="001E1737" w:rsidRPr="00581995" w:rsidRDefault="008D02F8" w:rsidP="00D76FAB">
            <w:pPr>
              <w:rPr>
                <w:rFonts w:ascii="Arial" w:hAnsi="Arial" w:cs="Arial"/>
                <w:color w:val="000000"/>
                <w:sz w:val="22"/>
                <w:szCs w:val="22"/>
                <w:lang w:val="es-CO"/>
              </w:rPr>
            </w:pPr>
            <w:r w:rsidRPr="00581995">
              <w:rPr>
                <w:rFonts w:ascii="Arial" w:hAnsi="Arial" w:cs="Arial"/>
                <w:color w:val="000000"/>
                <w:sz w:val="22"/>
                <w:szCs w:val="22"/>
                <w:lang w:val="es-CO"/>
              </w:rPr>
              <w:t>3</w:t>
            </w:r>
          </w:p>
        </w:tc>
        <w:tc>
          <w:tcPr>
            <w:tcW w:w="1702" w:type="dxa"/>
            <w:shd w:val="clear" w:color="auto" w:fill="FFFFFF"/>
            <w:vAlign w:val="center"/>
          </w:tcPr>
          <w:p w14:paraId="6E2E257E" w14:textId="77777777" w:rsidR="001E1737" w:rsidRPr="00581995" w:rsidRDefault="003F74FE" w:rsidP="008D02F8">
            <w:pPr>
              <w:rPr>
                <w:rFonts w:ascii="Arial" w:hAnsi="Arial" w:cs="Arial"/>
                <w:color w:val="000000"/>
                <w:sz w:val="22"/>
                <w:szCs w:val="22"/>
                <w:lang w:val="es-CO"/>
              </w:rPr>
            </w:pPr>
            <w:r>
              <w:rPr>
                <w:rFonts w:ascii="Arial" w:hAnsi="Arial" w:cs="Arial"/>
                <w:color w:val="000000"/>
                <w:sz w:val="22"/>
                <w:szCs w:val="22"/>
                <w:lang w:val="es-CO"/>
              </w:rPr>
              <w:t>Ejecución</w:t>
            </w:r>
          </w:p>
        </w:tc>
        <w:tc>
          <w:tcPr>
            <w:tcW w:w="1528" w:type="dxa"/>
            <w:gridSpan w:val="2"/>
            <w:shd w:val="clear" w:color="auto" w:fill="FFFFFF"/>
            <w:vAlign w:val="center"/>
          </w:tcPr>
          <w:p w14:paraId="7B6143FD" w14:textId="77777777" w:rsidR="001E1737" w:rsidRPr="00581995" w:rsidRDefault="006D4ADB" w:rsidP="00D76FAB">
            <w:pPr>
              <w:rPr>
                <w:rFonts w:ascii="Arial" w:hAnsi="Arial" w:cs="Arial"/>
                <w:color w:val="000000"/>
                <w:sz w:val="22"/>
                <w:szCs w:val="22"/>
                <w:lang w:val="es-CO"/>
              </w:rPr>
            </w:pPr>
            <w:r>
              <w:rPr>
                <w:rFonts w:ascii="Arial" w:hAnsi="Arial" w:cs="Arial"/>
                <w:color w:val="000000"/>
                <w:sz w:val="22"/>
                <w:szCs w:val="22"/>
                <w:lang w:val="es-CO"/>
              </w:rPr>
              <w:t>Desarrollo</w:t>
            </w:r>
          </w:p>
        </w:tc>
        <w:tc>
          <w:tcPr>
            <w:tcW w:w="1853" w:type="dxa"/>
            <w:gridSpan w:val="2"/>
            <w:shd w:val="clear" w:color="auto" w:fill="FFFFFF"/>
            <w:vAlign w:val="center"/>
          </w:tcPr>
          <w:p w14:paraId="5D7A2C6E" w14:textId="522C1D5A" w:rsidR="001E1737" w:rsidRPr="00581995" w:rsidRDefault="00E90598" w:rsidP="00D76FAB">
            <w:pPr>
              <w:rPr>
                <w:rFonts w:ascii="Arial" w:hAnsi="Arial" w:cs="Arial"/>
                <w:color w:val="000000"/>
                <w:sz w:val="22"/>
                <w:szCs w:val="22"/>
                <w:lang w:val="es-CO"/>
              </w:rPr>
            </w:pPr>
            <w:r>
              <w:rPr>
                <w:rFonts w:ascii="Arial" w:hAnsi="Arial" w:cs="Arial"/>
                <w:color w:val="000000"/>
                <w:sz w:val="22"/>
                <w:szCs w:val="22"/>
                <w:lang w:val="es-CO"/>
              </w:rPr>
              <w:t>PM</w:t>
            </w:r>
          </w:p>
        </w:tc>
        <w:tc>
          <w:tcPr>
            <w:tcW w:w="1541" w:type="dxa"/>
            <w:shd w:val="clear" w:color="auto" w:fill="FFFFFF"/>
            <w:vAlign w:val="center"/>
          </w:tcPr>
          <w:p w14:paraId="33076AFA" w14:textId="77777777" w:rsidR="001E1737" w:rsidRPr="00581995" w:rsidRDefault="003F74FE" w:rsidP="003F74FE">
            <w:pPr>
              <w:rPr>
                <w:rFonts w:ascii="Arial" w:hAnsi="Arial" w:cs="Arial"/>
                <w:color w:val="000000"/>
                <w:sz w:val="22"/>
                <w:szCs w:val="22"/>
                <w:lang w:val="es-CO"/>
              </w:rPr>
            </w:pPr>
            <w:r>
              <w:rPr>
                <w:rFonts w:ascii="Arial" w:hAnsi="Arial" w:cs="Arial"/>
                <w:color w:val="000000"/>
                <w:sz w:val="22"/>
                <w:szCs w:val="22"/>
                <w:lang w:val="es-CO"/>
              </w:rPr>
              <w:t>2</w:t>
            </w:r>
            <w:r w:rsidR="00BB661B">
              <w:rPr>
                <w:rFonts w:ascii="Arial" w:hAnsi="Arial" w:cs="Arial"/>
                <w:color w:val="000000"/>
                <w:sz w:val="22"/>
                <w:szCs w:val="22"/>
                <w:lang w:val="es-CO"/>
              </w:rPr>
              <w:t>8</w:t>
            </w:r>
            <w:r>
              <w:rPr>
                <w:rFonts w:ascii="Arial" w:hAnsi="Arial" w:cs="Arial"/>
                <w:color w:val="000000"/>
                <w:sz w:val="22"/>
                <w:szCs w:val="22"/>
                <w:lang w:val="es-CO"/>
              </w:rPr>
              <w:t>/02/2022</w:t>
            </w:r>
          </w:p>
        </w:tc>
        <w:tc>
          <w:tcPr>
            <w:tcW w:w="1541" w:type="dxa"/>
            <w:shd w:val="clear" w:color="auto" w:fill="FFFFFF"/>
            <w:vAlign w:val="center"/>
          </w:tcPr>
          <w:p w14:paraId="3E9FCBB1" w14:textId="77777777" w:rsidR="001E1737" w:rsidRPr="00581995" w:rsidRDefault="003F74FE" w:rsidP="003F74FE">
            <w:pPr>
              <w:rPr>
                <w:rFonts w:ascii="Arial" w:hAnsi="Arial" w:cs="Arial"/>
                <w:color w:val="000000"/>
                <w:sz w:val="22"/>
                <w:szCs w:val="22"/>
                <w:lang w:val="es-CO"/>
              </w:rPr>
            </w:pPr>
            <w:r>
              <w:rPr>
                <w:rFonts w:ascii="Arial" w:hAnsi="Arial" w:cs="Arial"/>
                <w:color w:val="000000"/>
                <w:sz w:val="22"/>
                <w:szCs w:val="22"/>
                <w:lang w:val="es-CO"/>
              </w:rPr>
              <w:t>1</w:t>
            </w:r>
            <w:r w:rsidR="004658BC">
              <w:rPr>
                <w:rFonts w:ascii="Arial" w:hAnsi="Arial" w:cs="Arial"/>
                <w:color w:val="000000"/>
                <w:sz w:val="22"/>
                <w:szCs w:val="22"/>
                <w:lang w:val="es-CO"/>
              </w:rPr>
              <w:t>6</w:t>
            </w:r>
            <w:r>
              <w:rPr>
                <w:rFonts w:ascii="Arial" w:hAnsi="Arial" w:cs="Arial"/>
                <w:color w:val="000000"/>
                <w:sz w:val="22"/>
                <w:szCs w:val="22"/>
                <w:lang w:val="es-CO"/>
              </w:rPr>
              <w:t>/03/2022</w:t>
            </w:r>
          </w:p>
        </w:tc>
        <w:tc>
          <w:tcPr>
            <w:tcW w:w="1849" w:type="dxa"/>
            <w:gridSpan w:val="2"/>
            <w:shd w:val="clear" w:color="auto" w:fill="FFFFFF"/>
            <w:vAlign w:val="center"/>
          </w:tcPr>
          <w:p w14:paraId="13561B19" w14:textId="77777777" w:rsidR="001E1737" w:rsidRPr="00581995" w:rsidRDefault="001E1737" w:rsidP="00D76FAB">
            <w:pPr>
              <w:rPr>
                <w:rFonts w:ascii="Arial" w:hAnsi="Arial" w:cs="Arial"/>
                <w:color w:val="000000"/>
                <w:sz w:val="22"/>
                <w:szCs w:val="22"/>
                <w:lang w:val="es-CO"/>
              </w:rPr>
            </w:pPr>
          </w:p>
        </w:tc>
      </w:tr>
      <w:tr w:rsidR="001E1737" w:rsidRPr="008C2396" w14:paraId="0611B5BD" w14:textId="77777777" w:rsidTr="00FA0AA6">
        <w:trPr>
          <w:trHeight w:val="483"/>
        </w:trPr>
        <w:tc>
          <w:tcPr>
            <w:tcW w:w="541" w:type="dxa"/>
            <w:shd w:val="clear" w:color="auto" w:fill="FFFFFF"/>
            <w:vAlign w:val="center"/>
          </w:tcPr>
          <w:p w14:paraId="46723E0B" w14:textId="77777777" w:rsidR="001E1737" w:rsidRPr="00581995" w:rsidRDefault="008D02F8" w:rsidP="00D76FAB">
            <w:pPr>
              <w:rPr>
                <w:rFonts w:ascii="Arial" w:hAnsi="Arial" w:cs="Arial"/>
                <w:color w:val="000000"/>
                <w:sz w:val="22"/>
                <w:szCs w:val="22"/>
                <w:lang w:val="es-CO"/>
              </w:rPr>
            </w:pPr>
            <w:r w:rsidRPr="00581995">
              <w:rPr>
                <w:rFonts w:ascii="Arial" w:hAnsi="Arial" w:cs="Arial"/>
                <w:color w:val="000000"/>
                <w:sz w:val="22"/>
                <w:szCs w:val="22"/>
                <w:lang w:val="es-CO"/>
              </w:rPr>
              <w:t>4</w:t>
            </w:r>
          </w:p>
        </w:tc>
        <w:tc>
          <w:tcPr>
            <w:tcW w:w="1702" w:type="dxa"/>
            <w:shd w:val="clear" w:color="auto" w:fill="FFFFFF"/>
            <w:vAlign w:val="center"/>
          </w:tcPr>
          <w:p w14:paraId="27C30C5B" w14:textId="77777777" w:rsidR="001E1737" w:rsidRPr="00581995" w:rsidRDefault="003F74FE" w:rsidP="008D02F8">
            <w:pPr>
              <w:rPr>
                <w:rFonts w:ascii="Arial" w:hAnsi="Arial" w:cs="Arial"/>
                <w:color w:val="000000"/>
                <w:sz w:val="22"/>
                <w:szCs w:val="22"/>
                <w:lang w:val="es-CO"/>
              </w:rPr>
            </w:pPr>
            <w:r>
              <w:rPr>
                <w:rFonts w:ascii="Arial" w:hAnsi="Arial" w:cs="Arial"/>
                <w:color w:val="000000"/>
                <w:sz w:val="22"/>
                <w:szCs w:val="22"/>
                <w:lang w:val="es-CO"/>
              </w:rPr>
              <w:t>Supervisión y Control</w:t>
            </w:r>
          </w:p>
        </w:tc>
        <w:tc>
          <w:tcPr>
            <w:tcW w:w="1528" w:type="dxa"/>
            <w:gridSpan w:val="2"/>
            <w:shd w:val="clear" w:color="auto" w:fill="FFFFFF"/>
            <w:vAlign w:val="center"/>
          </w:tcPr>
          <w:p w14:paraId="00BDC92B" w14:textId="77777777" w:rsidR="001E1737" w:rsidRPr="00581995" w:rsidRDefault="006D4ADB" w:rsidP="006D4ADB">
            <w:pPr>
              <w:rPr>
                <w:rFonts w:ascii="Arial" w:hAnsi="Arial" w:cs="Arial"/>
                <w:color w:val="000000"/>
                <w:sz w:val="22"/>
                <w:szCs w:val="22"/>
                <w:lang w:val="es-CO"/>
              </w:rPr>
            </w:pPr>
            <w:r>
              <w:rPr>
                <w:rFonts w:ascii="Arial" w:hAnsi="Arial" w:cs="Arial"/>
                <w:color w:val="000000"/>
                <w:sz w:val="22"/>
                <w:szCs w:val="22"/>
                <w:lang w:val="es-CO"/>
              </w:rPr>
              <w:t>Revisión y validación</w:t>
            </w:r>
          </w:p>
        </w:tc>
        <w:tc>
          <w:tcPr>
            <w:tcW w:w="1853" w:type="dxa"/>
            <w:gridSpan w:val="2"/>
            <w:shd w:val="clear" w:color="auto" w:fill="FFFFFF"/>
            <w:vAlign w:val="center"/>
          </w:tcPr>
          <w:p w14:paraId="0BDB1C63" w14:textId="31471998" w:rsidR="001E1737" w:rsidRPr="00581995" w:rsidRDefault="00E90598" w:rsidP="00D76FAB">
            <w:pPr>
              <w:rPr>
                <w:rFonts w:ascii="Arial" w:hAnsi="Arial" w:cs="Arial"/>
                <w:color w:val="000000"/>
                <w:sz w:val="22"/>
                <w:szCs w:val="22"/>
                <w:lang w:val="es-CO"/>
              </w:rPr>
            </w:pPr>
            <w:r>
              <w:rPr>
                <w:rFonts w:ascii="Arial" w:hAnsi="Arial" w:cs="Arial"/>
                <w:color w:val="000000"/>
                <w:sz w:val="22"/>
                <w:szCs w:val="22"/>
                <w:lang w:val="es-CO"/>
              </w:rPr>
              <w:t>PM</w:t>
            </w:r>
          </w:p>
        </w:tc>
        <w:tc>
          <w:tcPr>
            <w:tcW w:w="1541" w:type="dxa"/>
            <w:shd w:val="clear" w:color="auto" w:fill="FFFFFF"/>
            <w:vAlign w:val="center"/>
          </w:tcPr>
          <w:p w14:paraId="6FDCCA6B" w14:textId="77777777" w:rsidR="001E1737" w:rsidRPr="00581995" w:rsidRDefault="003F74FE" w:rsidP="004658BC">
            <w:pPr>
              <w:rPr>
                <w:rFonts w:ascii="Arial" w:hAnsi="Arial" w:cs="Arial"/>
                <w:color w:val="000000"/>
                <w:sz w:val="22"/>
                <w:szCs w:val="22"/>
                <w:lang w:val="es-CO"/>
              </w:rPr>
            </w:pPr>
            <w:r>
              <w:rPr>
                <w:rFonts w:ascii="Arial" w:hAnsi="Arial" w:cs="Arial"/>
                <w:color w:val="000000"/>
                <w:sz w:val="22"/>
                <w:szCs w:val="22"/>
                <w:lang w:val="es-CO"/>
              </w:rPr>
              <w:t>1</w:t>
            </w:r>
            <w:r w:rsidR="004658BC">
              <w:rPr>
                <w:rFonts w:ascii="Arial" w:hAnsi="Arial" w:cs="Arial"/>
                <w:color w:val="000000"/>
                <w:sz w:val="22"/>
                <w:szCs w:val="22"/>
                <w:lang w:val="es-CO"/>
              </w:rPr>
              <w:t>7</w:t>
            </w:r>
            <w:r>
              <w:rPr>
                <w:rFonts w:ascii="Arial" w:hAnsi="Arial" w:cs="Arial"/>
                <w:color w:val="000000"/>
                <w:sz w:val="22"/>
                <w:szCs w:val="22"/>
                <w:lang w:val="es-CO"/>
              </w:rPr>
              <w:t>/03/2022</w:t>
            </w:r>
          </w:p>
        </w:tc>
        <w:tc>
          <w:tcPr>
            <w:tcW w:w="1541" w:type="dxa"/>
            <w:shd w:val="clear" w:color="auto" w:fill="FFFFFF"/>
            <w:vAlign w:val="center"/>
          </w:tcPr>
          <w:p w14:paraId="044E6904" w14:textId="77777777" w:rsidR="001E1737" w:rsidRPr="00581995" w:rsidRDefault="003F74FE" w:rsidP="003F74FE">
            <w:pPr>
              <w:rPr>
                <w:rFonts w:ascii="Arial" w:hAnsi="Arial" w:cs="Arial"/>
                <w:color w:val="000000"/>
                <w:sz w:val="22"/>
                <w:szCs w:val="22"/>
                <w:lang w:val="es-CO"/>
              </w:rPr>
            </w:pPr>
            <w:r>
              <w:rPr>
                <w:rFonts w:ascii="Arial" w:hAnsi="Arial" w:cs="Arial"/>
                <w:color w:val="000000"/>
                <w:sz w:val="22"/>
                <w:szCs w:val="22"/>
                <w:lang w:val="es-CO"/>
              </w:rPr>
              <w:t>1</w:t>
            </w:r>
            <w:r w:rsidR="004658BC">
              <w:rPr>
                <w:rFonts w:ascii="Arial" w:hAnsi="Arial" w:cs="Arial"/>
                <w:color w:val="000000"/>
                <w:sz w:val="22"/>
                <w:szCs w:val="22"/>
                <w:lang w:val="es-CO"/>
              </w:rPr>
              <w:t>7</w:t>
            </w:r>
            <w:r>
              <w:rPr>
                <w:rFonts w:ascii="Arial" w:hAnsi="Arial" w:cs="Arial"/>
                <w:color w:val="000000"/>
                <w:sz w:val="22"/>
                <w:szCs w:val="22"/>
                <w:lang w:val="es-CO"/>
              </w:rPr>
              <w:t>/03/2022</w:t>
            </w:r>
          </w:p>
        </w:tc>
        <w:tc>
          <w:tcPr>
            <w:tcW w:w="1849" w:type="dxa"/>
            <w:gridSpan w:val="2"/>
            <w:shd w:val="clear" w:color="auto" w:fill="FFFFFF"/>
            <w:vAlign w:val="center"/>
          </w:tcPr>
          <w:p w14:paraId="4F1F7D2B" w14:textId="77777777" w:rsidR="001E1737" w:rsidRPr="00581995" w:rsidRDefault="001E1737" w:rsidP="00D76FAB">
            <w:pPr>
              <w:rPr>
                <w:rFonts w:ascii="Arial" w:hAnsi="Arial" w:cs="Arial"/>
                <w:color w:val="000000"/>
                <w:sz w:val="22"/>
                <w:szCs w:val="22"/>
                <w:lang w:val="es-CO"/>
              </w:rPr>
            </w:pPr>
          </w:p>
        </w:tc>
      </w:tr>
      <w:tr w:rsidR="001E1737" w:rsidRPr="008C2396" w14:paraId="489C4629" w14:textId="77777777" w:rsidTr="00FA0AA6">
        <w:trPr>
          <w:trHeight w:val="483"/>
        </w:trPr>
        <w:tc>
          <w:tcPr>
            <w:tcW w:w="541" w:type="dxa"/>
            <w:shd w:val="clear" w:color="auto" w:fill="FFFFFF"/>
            <w:vAlign w:val="center"/>
          </w:tcPr>
          <w:p w14:paraId="7075C256" w14:textId="77777777" w:rsidR="001E1737" w:rsidRPr="00581995" w:rsidRDefault="008D02F8" w:rsidP="00D76FAB">
            <w:pPr>
              <w:rPr>
                <w:rFonts w:ascii="Arial" w:hAnsi="Arial" w:cs="Arial"/>
                <w:color w:val="000000"/>
                <w:sz w:val="22"/>
                <w:szCs w:val="22"/>
                <w:lang w:val="es-CO"/>
              </w:rPr>
            </w:pPr>
            <w:r w:rsidRPr="00581995">
              <w:rPr>
                <w:rFonts w:ascii="Arial" w:hAnsi="Arial" w:cs="Arial"/>
                <w:color w:val="000000"/>
                <w:sz w:val="22"/>
                <w:szCs w:val="22"/>
                <w:lang w:val="es-CO"/>
              </w:rPr>
              <w:t>5</w:t>
            </w:r>
          </w:p>
        </w:tc>
        <w:tc>
          <w:tcPr>
            <w:tcW w:w="1702" w:type="dxa"/>
            <w:shd w:val="clear" w:color="auto" w:fill="FFFFFF"/>
            <w:vAlign w:val="center"/>
          </w:tcPr>
          <w:p w14:paraId="70AD63A9" w14:textId="77777777" w:rsidR="001E1737" w:rsidRPr="00581995" w:rsidRDefault="003F74FE" w:rsidP="008D02F8">
            <w:pPr>
              <w:rPr>
                <w:rFonts w:ascii="Arial" w:hAnsi="Arial" w:cs="Arial"/>
                <w:color w:val="000000"/>
                <w:sz w:val="22"/>
                <w:szCs w:val="22"/>
                <w:lang w:val="es-CO"/>
              </w:rPr>
            </w:pPr>
            <w:r>
              <w:rPr>
                <w:rFonts w:ascii="Arial" w:hAnsi="Arial" w:cs="Arial"/>
                <w:color w:val="000000"/>
                <w:sz w:val="22"/>
                <w:szCs w:val="22"/>
                <w:lang w:val="es-CO"/>
              </w:rPr>
              <w:t>Cierre</w:t>
            </w:r>
          </w:p>
        </w:tc>
        <w:tc>
          <w:tcPr>
            <w:tcW w:w="1528" w:type="dxa"/>
            <w:gridSpan w:val="2"/>
            <w:shd w:val="clear" w:color="auto" w:fill="FFFFFF"/>
            <w:vAlign w:val="center"/>
          </w:tcPr>
          <w:p w14:paraId="46D54580" w14:textId="77777777" w:rsidR="001E1737" w:rsidRPr="00581995" w:rsidRDefault="006D4ADB" w:rsidP="00D76FAB">
            <w:pPr>
              <w:rPr>
                <w:rFonts w:ascii="Arial" w:hAnsi="Arial" w:cs="Arial"/>
                <w:color w:val="000000"/>
                <w:sz w:val="22"/>
                <w:szCs w:val="22"/>
                <w:lang w:val="es-CO"/>
              </w:rPr>
            </w:pPr>
            <w:r>
              <w:rPr>
                <w:rFonts w:ascii="Arial" w:hAnsi="Arial" w:cs="Arial"/>
                <w:color w:val="000000"/>
                <w:sz w:val="22"/>
                <w:szCs w:val="22"/>
                <w:lang w:val="es-CO"/>
              </w:rPr>
              <w:t>Cierre</w:t>
            </w:r>
          </w:p>
        </w:tc>
        <w:tc>
          <w:tcPr>
            <w:tcW w:w="1853" w:type="dxa"/>
            <w:gridSpan w:val="2"/>
            <w:shd w:val="clear" w:color="auto" w:fill="FFFFFF"/>
            <w:vAlign w:val="center"/>
          </w:tcPr>
          <w:p w14:paraId="7ED82A1F" w14:textId="1BF34F3C" w:rsidR="001E1737" w:rsidRPr="00581995" w:rsidRDefault="00E90598" w:rsidP="00D76FAB">
            <w:pPr>
              <w:rPr>
                <w:rFonts w:ascii="Arial" w:hAnsi="Arial" w:cs="Arial"/>
                <w:color w:val="000000"/>
                <w:sz w:val="22"/>
                <w:szCs w:val="22"/>
                <w:lang w:val="es-CO"/>
              </w:rPr>
            </w:pPr>
            <w:r>
              <w:rPr>
                <w:rFonts w:ascii="Arial" w:hAnsi="Arial" w:cs="Arial"/>
                <w:color w:val="000000"/>
                <w:sz w:val="22"/>
                <w:szCs w:val="22"/>
                <w:lang w:val="es-CO"/>
              </w:rPr>
              <w:t>PM</w:t>
            </w:r>
          </w:p>
        </w:tc>
        <w:tc>
          <w:tcPr>
            <w:tcW w:w="1541" w:type="dxa"/>
            <w:shd w:val="clear" w:color="auto" w:fill="FFFFFF"/>
            <w:vAlign w:val="center"/>
          </w:tcPr>
          <w:p w14:paraId="45D4D34F" w14:textId="77777777" w:rsidR="001E1737" w:rsidRPr="00581995" w:rsidRDefault="003F74FE" w:rsidP="004658BC">
            <w:pPr>
              <w:rPr>
                <w:rFonts w:ascii="Arial" w:hAnsi="Arial" w:cs="Arial"/>
                <w:color w:val="000000"/>
                <w:sz w:val="22"/>
                <w:szCs w:val="22"/>
                <w:lang w:val="es-CO"/>
              </w:rPr>
            </w:pPr>
            <w:r>
              <w:rPr>
                <w:rFonts w:ascii="Arial" w:hAnsi="Arial" w:cs="Arial"/>
                <w:color w:val="000000"/>
                <w:sz w:val="22"/>
                <w:szCs w:val="22"/>
                <w:lang w:val="es-CO"/>
              </w:rPr>
              <w:t>1</w:t>
            </w:r>
            <w:r w:rsidR="004658BC">
              <w:rPr>
                <w:rFonts w:ascii="Arial" w:hAnsi="Arial" w:cs="Arial"/>
                <w:color w:val="000000"/>
                <w:sz w:val="22"/>
                <w:szCs w:val="22"/>
                <w:lang w:val="es-CO"/>
              </w:rPr>
              <w:t>8</w:t>
            </w:r>
            <w:r>
              <w:rPr>
                <w:rFonts w:ascii="Arial" w:hAnsi="Arial" w:cs="Arial"/>
                <w:color w:val="000000"/>
                <w:sz w:val="22"/>
                <w:szCs w:val="22"/>
                <w:lang w:val="es-CO"/>
              </w:rPr>
              <w:t>/03/2022</w:t>
            </w:r>
          </w:p>
        </w:tc>
        <w:tc>
          <w:tcPr>
            <w:tcW w:w="1541" w:type="dxa"/>
            <w:shd w:val="clear" w:color="auto" w:fill="FFFFFF"/>
            <w:vAlign w:val="center"/>
          </w:tcPr>
          <w:p w14:paraId="10BB54D8" w14:textId="77777777" w:rsidR="001E1737" w:rsidRPr="00581995" w:rsidRDefault="003F74FE" w:rsidP="004658BC">
            <w:pPr>
              <w:rPr>
                <w:rFonts w:ascii="Arial" w:hAnsi="Arial" w:cs="Arial"/>
                <w:color w:val="000000"/>
                <w:sz w:val="22"/>
                <w:szCs w:val="22"/>
                <w:lang w:val="es-CO"/>
              </w:rPr>
            </w:pPr>
            <w:r>
              <w:rPr>
                <w:rFonts w:ascii="Arial" w:hAnsi="Arial" w:cs="Arial"/>
                <w:color w:val="000000"/>
                <w:sz w:val="22"/>
                <w:szCs w:val="22"/>
                <w:lang w:val="es-CO"/>
              </w:rPr>
              <w:t>1</w:t>
            </w:r>
            <w:r w:rsidR="004658BC">
              <w:rPr>
                <w:rFonts w:ascii="Arial" w:hAnsi="Arial" w:cs="Arial"/>
                <w:color w:val="000000"/>
                <w:sz w:val="22"/>
                <w:szCs w:val="22"/>
                <w:lang w:val="es-CO"/>
              </w:rPr>
              <w:t>8</w:t>
            </w:r>
            <w:r>
              <w:rPr>
                <w:rFonts w:ascii="Arial" w:hAnsi="Arial" w:cs="Arial"/>
                <w:color w:val="000000"/>
                <w:sz w:val="22"/>
                <w:szCs w:val="22"/>
                <w:lang w:val="es-CO"/>
              </w:rPr>
              <w:t>/03/2022</w:t>
            </w:r>
          </w:p>
        </w:tc>
        <w:tc>
          <w:tcPr>
            <w:tcW w:w="1849" w:type="dxa"/>
            <w:gridSpan w:val="2"/>
            <w:shd w:val="clear" w:color="auto" w:fill="FFFFFF"/>
            <w:vAlign w:val="center"/>
          </w:tcPr>
          <w:p w14:paraId="7DB29F75" w14:textId="77777777" w:rsidR="001E1737" w:rsidRPr="00581995" w:rsidRDefault="001E1737" w:rsidP="00D76FAB">
            <w:pPr>
              <w:rPr>
                <w:rFonts w:ascii="Arial" w:hAnsi="Arial" w:cs="Arial"/>
                <w:color w:val="000000"/>
                <w:sz w:val="22"/>
                <w:szCs w:val="22"/>
                <w:lang w:val="es-CO"/>
              </w:rPr>
            </w:pPr>
          </w:p>
        </w:tc>
      </w:tr>
      <w:tr w:rsidR="00000745" w:rsidRPr="008C2396" w14:paraId="6123E2F2" w14:textId="77777777" w:rsidTr="00FA0AA6">
        <w:trPr>
          <w:trHeight w:val="154"/>
        </w:trPr>
        <w:tc>
          <w:tcPr>
            <w:tcW w:w="10558" w:type="dxa"/>
            <w:gridSpan w:val="10"/>
            <w:shd w:val="clear" w:color="auto" w:fill="A50021"/>
            <w:vAlign w:val="center"/>
          </w:tcPr>
          <w:p w14:paraId="2E3C7A12"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2C51FF5E" w14:textId="77777777" w:rsidTr="00FA0AA6">
        <w:trPr>
          <w:trHeight w:val="3127"/>
        </w:trPr>
        <w:tc>
          <w:tcPr>
            <w:tcW w:w="10558" w:type="dxa"/>
            <w:gridSpan w:val="10"/>
            <w:shd w:val="clear" w:color="auto" w:fill="FFFFFF"/>
            <w:vAlign w:val="center"/>
          </w:tcPr>
          <w:p w14:paraId="38C65906" w14:textId="643EEBC2" w:rsidR="00C82ABF" w:rsidRPr="00FA0AA6" w:rsidRDefault="00396B71" w:rsidP="00D76FAB">
            <w:pPr>
              <w:rPr>
                <w:rFonts w:ascii="Arial" w:hAnsi="Arial" w:cs="Arial"/>
                <w:noProof/>
              </w:rPr>
            </w:pPr>
            <w:r w:rsidRPr="003D331F">
              <w:rPr>
                <w:rFonts w:ascii="Arial" w:hAnsi="Arial" w:cs="Arial"/>
                <w:noProof/>
                <w:lang w:val="es-MX" w:eastAsia="es-MX"/>
              </w:rPr>
              <w:drawing>
                <wp:inline distT="0" distB="0" distL="0" distR="0" wp14:anchorId="62EA5F8F" wp14:editId="40825D37">
                  <wp:extent cx="6539230" cy="233934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9230" cy="2339340"/>
                          </a:xfrm>
                          <a:prstGeom prst="rect">
                            <a:avLst/>
                          </a:prstGeom>
                          <a:noFill/>
                          <a:ln>
                            <a:noFill/>
                          </a:ln>
                        </pic:spPr>
                      </pic:pic>
                    </a:graphicData>
                  </a:graphic>
                </wp:inline>
              </w:drawing>
            </w:r>
          </w:p>
        </w:tc>
      </w:tr>
    </w:tbl>
    <w:p w14:paraId="60BE77DD" w14:textId="77777777" w:rsidR="00D234A2"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06093467" w14:textId="470E11D8" w:rsidR="00E45C7F"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7"/>
        <w:gridCol w:w="2407"/>
        <w:gridCol w:w="1440"/>
        <w:gridCol w:w="2996"/>
      </w:tblGrid>
      <w:tr w:rsidR="00E90598" w:rsidRPr="008C2396" w14:paraId="2B88BEFD" w14:textId="77777777" w:rsidTr="00AC2EB5">
        <w:tc>
          <w:tcPr>
            <w:tcW w:w="4015" w:type="dxa"/>
            <w:shd w:val="clear" w:color="auto" w:fill="A6A6A6"/>
          </w:tcPr>
          <w:p w14:paraId="53CC1957" w14:textId="77777777" w:rsidR="00E90598" w:rsidRPr="008C2396" w:rsidRDefault="00E90598" w:rsidP="00AC2EB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32" w:type="dxa"/>
            <w:shd w:val="clear" w:color="auto" w:fill="A6A6A6"/>
          </w:tcPr>
          <w:p w14:paraId="57F507A7" w14:textId="77777777" w:rsidR="00E90598" w:rsidRPr="008C2396" w:rsidRDefault="00E90598" w:rsidP="00AC2EB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6E3384D5" w14:textId="77777777" w:rsidR="00E90598" w:rsidRPr="008C2396" w:rsidRDefault="00E90598" w:rsidP="00AC2EB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03" w:type="dxa"/>
            <w:shd w:val="clear" w:color="auto" w:fill="A6A6A6"/>
          </w:tcPr>
          <w:p w14:paraId="497BC030" w14:textId="77777777" w:rsidR="00E90598" w:rsidRPr="008C2396" w:rsidRDefault="00E90598" w:rsidP="00AC2EB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E90598" w:rsidRPr="008C2396" w14:paraId="70076D14" w14:textId="77777777" w:rsidTr="00AC2EB5">
        <w:tc>
          <w:tcPr>
            <w:tcW w:w="4015" w:type="dxa"/>
            <w:shd w:val="clear" w:color="auto" w:fill="auto"/>
          </w:tcPr>
          <w:p w14:paraId="3813C9AD" w14:textId="77777777" w:rsidR="00E90598" w:rsidRPr="00FB5BC0" w:rsidRDefault="00E90598" w:rsidP="00AC2EB5">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Karol Govea</w:t>
            </w:r>
          </w:p>
        </w:tc>
        <w:tc>
          <w:tcPr>
            <w:tcW w:w="2532" w:type="dxa"/>
            <w:shd w:val="clear" w:color="auto" w:fill="auto"/>
          </w:tcPr>
          <w:p w14:paraId="6A2CBC8D" w14:textId="77777777" w:rsidR="00E90598" w:rsidRPr="00FB5BC0" w:rsidRDefault="00E90598" w:rsidP="00AC2EB5">
            <w:pPr>
              <w:pStyle w:val="Piedepgina"/>
              <w:tabs>
                <w:tab w:val="clear" w:pos="4252"/>
                <w:tab w:val="clear" w:pos="8504"/>
              </w:tabs>
              <w:spacing w:line="360" w:lineRule="auto"/>
              <w:rPr>
                <w:rFonts w:ascii="Arial" w:hAnsi="Arial" w:cs="Arial"/>
                <w:color w:val="000000"/>
                <w:sz w:val="22"/>
                <w:szCs w:val="22"/>
              </w:rPr>
            </w:pPr>
            <w:r>
              <w:rPr>
                <w:rFonts w:ascii="Arial" w:hAnsi="Arial" w:cs="Arial"/>
                <w:color w:val="000000"/>
                <w:sz w:val="22"/>
                <w:szCs w:val="22"/>
              </w:rPr>
              <w:t>LaunchX</w:t>
            </w:r>
          </w:p>
        </w:tc>
        <w:tc>
          <w:tcPr>
            <w:tcW w:w="1440" w:type="dxa"/>
            <w:shd w:val="clear" w:color="auto" w:fill="auto"/>
          </w:tcPr>
          <w:p w14:paraId="514A4ABC" w14:textId="77777777" w:rsidR="00E90598" w:rsidRPr="00FB5BC0" w:rsidRDefault="00E90598" w:rsidP="00AC2EB5">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4871128832</w:t>
            </w:r>
          </w:p>
        </w:tc>
        <w:tc>
          <w:tcPr>
            <w:tcW w:w="2503" w:type="dxa"/>
            <w:shd w:val="clear" w:color="auto" w:fill="auto"/>
          </w:tcPr>
          <w:p w14:paraId="2A21DC26" w14:textId="798EB1DB" w:rsidR="00E90598" w:rsidRPr="008C2396" w:rsidRDefault="00396B71" w:rsidP="00AC2EB5">
            <w:pPr>
              <w:pStyle w:val="Piedepgina"/>
              <w:tabs>
                <w:tab w:val="clear" w:pos="4252"/>
                <w:tab w:val="clear" w:pos="8504"/>
              </w:tabs>
              <w:spacing w:line="360" w:lineRule="auto"/>
              <w:jc w:val="center"/>
              <w:rPr>
                <w:rFonts w:ascii="Arial" w:hAnsi="Arial" w:cs="Arial"/>
                <w:b/>
                <w:bCs/>
                <w:sz w:val="22"/>
                <w:szCs w:val="22"/>
              </w:rPr>
            </w:pPr>
            <w:r w:rsidRPr="00336FD8">
              <w:rPr>
                <w:noProof/>
              </w:rPr>
              <w:drawing>
                <wp:inline distT="0" distB="0" distL="0" distR="0" wp14:anchorId="7CA2FAA8" wp14:editId="69082C0C">
                  <wp:extent cx="1765300" cy="563245"/>
                  <wp:effectExtent l="0" t="0" r="0" b="0"/>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563245"/>
                          </a:xfrm>
                          <a:prstGeom prst="rect">
                            <a:avLst/>
                          </a:prstGeom>
                          <a:noFill/>
                          <a:ln>
                            <a:noFill/>
                          </a:ln>
                        </pic:spPr>
                      </pic:pic>
                    </a:graphicData>
                  </a:graphic>
                </wp:inline>
              </w:drawing>
            </w:r>
          </w:p>
        </w:tc>
      </w:tr>
      <w:tr w:rsidR="00E90598" w:rsidRPr="008C2396" w14:paraId="6A425B27" w14:textId="77777777" w:rsidTr="00AC2EB5">
        <w:tc>
          <w:tcPr>
            <w:tcW w:w="4015" w:type="dxa"/>
            <w:shd w:val="clear" w:color="auto" w:fill="auto"/>
          </w:tcPr>
          <w:p w14:paraId="67F078D9" w14:textId="77777777" w:rsidR="00E90598" w:rsidRPr="00FB5BC0" w:rsidRDefault="00E90598" w:rsidP="00AC2EB5">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Eduardo Rodríguez</w:t>
            </w:r>
          </w:p>
        </w:tc>
        <w:tc>
          <w:tcPr>
            <w:tcW w:w="2532" w:type="dxa"/>
            <w:shd w:val="clear" w:color="auto" w:fill="auto"/>
          </w:tcPr>
          <w:p w14:paraId="0F58FBEB" w14:textId="77777777" w:rsidR="00E90598" w:rsidRPr="00E90598" w:rsidRDefault="00E90598" w:rsidP="00AC2EB5">
            <w:pPr>
              <w:pStyle w:val="Piedepgina"/>
              <w:tabs>
                <w:tab w:val="clear" w:pos="4252"/>
                <w:tab w:val="clear" w:pos="8504"/>
              </w:tabs>
              <w:spacing w:line="360" w:lineRule="auto"/>
              <w:rPr>
                <w:rFonts w:ascii="Arial" w:hAnsi="Arial" w:cs="Arial"/>
                <w:color w:val="000000"/>
                <w:sz w:val="22"/>
                <w:szCs w:val="22"/>
                <w:lang w:val="es-MX"/>
              </w:rPr>
            </w:pPr>
            <w:r>
              <w:rPr>
                <w:rFonts w:ascii="Arial" w:hAnsi="Arial" w:cs="Arial"/>
                <w:color w:val="000000"/>
                <w:sz w:val="22"/>
                <w:szCs w:val="22"/>
              </w:rPr>
              <w:t>Despacho de abogados S.A. de C.V.</w:t>
            </w:r>
          </w:p>
        </w:tc>
        <w:tc>
          <w:tcPr>
            <w:tcW w:w="1440" w:type="dxa"/>
            <w:shd w:val="clear" w:color="auto" w:fill="auto"/>
          </w:tcPr>
          <w:p w14:paraId="63C52D1A" w14:textId="77777777" w:rsidR="00E90598" w:rsidRPr="00FB5BC0" w:rsidRDefault="00E90598" w:rsidP="00AC2EB5">
            <w:pPr>
              <w:pStyle w:val="Piedepgina"/>
              <w:tabs>
                <w:tab w:val="clear" w:pos="4252"/>
                <w:tab w:val="clear" w:pos="8504"/>
              </w:tabs>
              <w:spacing w:line="360" w:lineRule="auto"/>
              <w:jc w:val="both"/>
              <w:rPr>
                <w:rFonts w:ascii="Arial" w:hAnsi="Arial" w:cs="Arial"/>
                <w:color w:val="000000"/>
                <w:sz w:val="22"/>
                <w:szCs w:val="22"/>
              </w:rPr>
            </w:pPr>
            <w:r>
              <w:rPr>
                <w:rFonts w:ascii="Arial" w:hAnsi="Arial" w:cs="Arial"/>
                <w:color w:val="000000"/>
                <w:sz w:val="22"/>
                <w:szCs w:val="22"/>
              </w:rPr>
              <w:t>5617886612</w:t>
            </w:r>
          </w:p>
        </w:tc>
        <w:tc>
          <w:tcPr>
            <w:tcW w:w="2503" w:type="dxa"/>
            <w:shd w:val="clear" w:color="auto" w:fill="auto"/>
          </w:tcPr>
          <w:p w14:paraId="1E602A45" w14:textId="7BF532A5" w:rsidR="00E90598" w:rsidRPr="008C2396" w:rsidRDefault="00396B71" w:rsidP="00AC2EB5">
            <w:pPr>
              <w:pStyle w:val="Piedepgina"/>
              <w:tabs>
                <w:tab w:val="clear" w:pos="4252"/>
                <w:tab w:val="clear" w:pos="8504"/>
              </w:tabs>
              <w:spacing w:line="360" w:lineRule="auto"/>
              <w:jc w:val="center"/>
              <w:rPr>
                <w:rFonts w:ascii="Arial" w:hAnsi="Arial" w:cs="Arial"/>
                <w:b/>
                <w:bCs/>
                <w:sz w:val="22"/>
                <w:szCs w:val="22"/>
              </w:rPr>
            </w:pPr>
            <w:r w:rsidRPr="00336FD8">
              <w:rPr>
                <w:noProof/>
              </w:rPr>
              <w:drawing>
                <wp:inline distT="0" distB="0" distL="0" distR="0" wp14:anchorId="1376E8C2" wp14:editId="68FE399D">
                  <wp:extent cx="1701165" cy="563245"/>
                  <wp:effectExtent l="0" t="0" r="0" b="0"/>
                  <wp:docPr id="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165" cy="563245"/>
                          </a:xfrm>
                          <a:prstGeom prst="rect">
                            <a:avLst/>
                          </a:prstGeom>
                          <a:noFill/>
                          <a:ln>
                            <a:noFill/>
                          </a:ln>
                        </pic:spPr>
                      </pic:pic>
                    </a:graphicData>
                  </a:graphic>
                </wp:inline>
              </w:drawing>
            </w:r>
          </w:p>
        </w:tc>
      </w:tr>
    </w:tbl>
    <w:p w14:paraId="01CF732C" w14:textId="77777777" w:rsidR="00E90598" w:rsidRPr="008C2396" w:rsidRDefault="00E90598" w:rsidP="00E45C7F">
      <w:pPr>
        <w:pStyle w:val="Piedepgina"/>
        <w:tabs>
          <w:tab w:val="clear" w:pos="4252"/>
          <w:tab w:val="clear" w:pos="8504"/>
        </w:tabs>
        <w:spacing w:line="360" w:lineRule="auto"/>
        <w:jc w:val="both"/>
        <w:rPr>
          <w:rFonts w:ascii="Arial" w:hAnsi="Arial" w:cs="Arial"/>
          <w:b/>
          <w:bCs/>
          <w:sz w:val="22"/>
          <w:szCs w:val="22"/>
        </w:rPr>
      </w:pPr>
    </w:p>
    <w:p w14:paraId="2CFA85B7" w14:textId="77777777" w:rsidR="00BA6EDC" w:rsidRPr="00BA6EDC" w:rsidRDefault="00740EE6" w:rsidP="00BA6EDC">
      <w:pPr>
        <w:pStyle w:val="Ttulo1"/>
        <w:rPr>
          <w:rFonts w:cs="Arial"/>
        </w:rPr>
      </w:pPr>
      <w:bookmarkStart w:id="5" w:name="_Toc532221777"/>
      <w:r w:rsidRPr="008C2396">
        <w:rPr>
          <w:rFonts w:cs="Arial"/>
        </w:rPr>
        <w:t>LEVANTAMIENTO DEL REQUERIMIENTO DETALLADO</w:t>
      </w:r>
      <w:bookmarkEnd w:id="5"/>
    </w:p>
    <w:p w14:paraId="21E87EBF" w14:textId="77777777" w:rsidR="00BA6EDC" w:rsidRPr="005D0764" w:rsidRDefault="00BA6EDC"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2571"/>
        <w:gridCol w:w="5233"/>
      </w:tblGrid>
      <w:tr w:rsidR="00AE4D25" w:rsidRPr="008C2396" w14:paraId="63213A1E" w14:textId="77777777" w:rsidTr="004627A3">
        <w:trPr>
          <w:trHeight w:val="182"/>
        </w:trPr>
        <w:tc>
          <w:tcPr>
            <w:tcW w:w="10490" w:type="dxa"/>
            <w:gridSpan w:val="5"/>
            <w:shd w:val="clear" w:color="auto" w:fill="A50021"/>
          </w:tcPr>
          <w:p w14:paraId="6F5320E1"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67CCF47F" w14:textId="77777777" w:rsidTr="005D0764">
        <w:trPr>
          <w:trHeight w:val="182"/>
        </w:trPr>
        <w:tc>
          <w:tcPr>
            <w:tcW w:w="1418" w:type="dxa"/>
            <w:gridSpan w:val="2"/>
            <w:shd w:val="clear" w:color="auto" w:fill="auto"/>
          </w:tcPr>
          <w:p w14:paraId="0CBF7DC6"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3"/>
            <w:shd w:val="clear" w:color="auto" w:fill="auto"/>
          </w:tcPr>
          <w:p w14:paraId="2948C57C" w14:textId="01E5C8A3" w:rsidR="005D0764" w:rsidRPr="00550D56" w:rsidRDefault="007F59F2" w:rsidP="00BA6EDC">
            <w:pPr>
              <w:jc w:val="both"/>
              <w:rPr>
                <w:rFonts w:ascii="Arial" w:hAnsi="Arial" w:cs="Arial"/>
                <w:b/>
                <w:color w:val="000000"/>
                <w:sz w:val="22"/>
                <w:szCs w:val="22"/>
              </w:rPr>
            </w:pPr>
            <w:r>
              <w:rPr>
                <w:rFonts w:ascii="Arial" w:hAnsi="Arial" w:cs="Arial"/>
                <w:b/>
                <w:color w:val="000000"/>
                <w:sz w:val="22"/>
                <w:szCs w:val="22"/>
              </w:rPr>
              <w:t>1</w:t>
            </w:r>
          </w:p>
        </w:tc>
      </w:tr>
      <w:tr w:rsidR="005D0764" w:rsidRPr="008C2396" w14:paraId="1BE0F437" w14:textId="77777777" w:rsidTr="005D0764">
        <w:trPr>
          <w:trHeight w:val="182"/>
        </w:trPr>
        <w:tc>
          <w:tcPr>
            <w:tcW w:w="1418" w:type="dxa"/>
            <w:gridSpan w:val="2"/>
            <w:shd w:val="clear" w:color="auto" w:fill="auto"/>
          </w:tcPr>
          <w:p w14:paraId="3CCC8CC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3"/>
            <w:shd w:val="clear" w:color="auto" w:fill="auto"/>
          </w:tcPr>
          <w:p w14:paraId="0E422DBA" w14:textId="508B1334" w:rsidR="005D0764" w:rsidRPr="00550D56" w:rsidRDefault="007F59F2" w:rsidP="005D0764">
            <w:pPr>
              <w:jc w:val="both"/>
              <w:rPr>
                <w:rFonts w:ascii="Arial" w:hAnsi="Arial" w:cs="Arial"/>
                <w:b/>
                <w:color w:val="000000"/>
                <w:sz w:val="22"/>
                <w:szCs w:val="22"/>
              </w:rPr>
            </w:pPr>
            <w:r>
              <w:rPr>
                <w:rFonts w:ascii="Arial" w:hAnsi="Arial" w:cs="Arial"/>
                <w:color w:val="000000"/>
                <w:sz w:val="22"/>
                <w:szCs w:val="22"/>
              </w:rPr>
              <w:t>Consulta de intermediarios</w:t>
            </w:r>
          </w:p>
        </w:tc>
      </w:tr>
      <w:tr w:rsidR="005D0764" w:rsidRPr="008C2396" w14:paraId="1F5D5DF0" w14:textId="77777777" w:rsidTr="005D0764">
        <w:trPr>
          <w:trHeight w:val="182"/>
        </w:trPr>
        <w:tc>
          <w:tcPr>
            <w:tcW w:w="1418" w:type="dxa"/>
            <w:gridSpan w:val="2"/>
            <w:shd w:val="clear" w:color="auto" w:fill="auto"/>
          </w:tcPr>
          <w:p w14:paraId="2005ABF0"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3"/>
            <w:shd w:val="clear" w:color="auto" w:fill="auto"/>
          </w:tcPr>
          <w:p w14:paraId="14A1D462" w14:textId="77777777" w:rsidR="005D0764" w:rsidRPr="00550D56" w:rsidRDefault="00DA0D56" w:rsidP="00DA0D56">
            <w:pPr>
              <w:jc w:val="both"/>
              <w:rPr>
                <w:rFonts w:ascii="Arial" w:hAnsi="Arial" w:cs="Arial"/>
                <w:b/>
                <w:color w:val="000000"/>
                <w:sz w:val="22"/>
                <w:szCs w:val="22"/>
              </w:rPr>
            </w:pPr>
            <w:r w:rsidRPr="00550D56">
              <w:rPr>
                <w:rFonts w:ascii="Arial" w:hAnsi="Arial" w:cs="Arial"/>
                <w:color w:val="000000"/>
                <w:sz w:val="22"/>
                <w:szCs w:val="22"/>
              </w:rPr>
              <w:t>28</w:t>
            </w:r>
            <w:r w:rsidR="005D0764" w:rsidRPr="00550D56">
              <w:rPr>
                <w:rFonts w:ascii="Arial" w:hAnsi="Arial" w:cs="Arial"/>
                <w:color w:val="000000"/>
                <w:sz w:val="22"/>
                <w:szCs w:val="22"/>
              </w:rPr>
              <w:t>/</w:t>
            </w:r>
            <w:r w:rsidRPr="00550D56">
              <w:rPr>
                <w:rFonts w:ascii="Arial" w:hAnsi="Arial" w:cs="Arial"/>
                <w:color w:val="000000"/>
                <w:sz w:val="22"/>
                <w:szCs w:val="22"/>
              </w:rPr>
              <w:t>02</w:t>
            </w:r>
            <w:r w:rsidR="005D0764" w:rsidRPr="00550D56">
              <w:rPr>
                <w:rFonts w:ascii="Arial" w:hAnsi="Arial" w:cs="Arial"/>
                <w:color w:val="000000"/>
                <w:sz w:val="22"/>
                <w:szCs w:val="22"/>
              </w:rPr>
              <w:t>/</w:t>
            </w:r>
            <w:r w:rsidRPr="00550D56">
              <w:rPr>
                <w:rFonts w:ascii="Arial" w:hAnsi="Arial" w:cs="Arial"/>
                <w:color w:val="000000"/>
                <w:sz w:val="22"/>
                <w:szCs w:val="22"/>
              </w:rPr>
              <w:t>2022</w:t>
            </w:r>
          </w:p>
        </w:tc>
      </w:tr>
      <w:tr w:rsidR="005D0764" w:rsidRPr="008C2396" w14:paraId="3EA5A641" w14:textId="77777777" w:rsidTr="005D0764">
        <w:trPr>
          <w:trHeight w:val="182"/>
        </w:trPr>
        <w:tc>
          <w:tcPr>
            <w:tcW w:w="1418" w:type="dxa"/>
            <w:gridSpan w:val="2"/>
            <w:shd w:val="clear" w:color="auto" w:fill="auto"/>
          </w:tcPr>
          <w:p w14:paraId="5BE98BB7"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3"/>
            <w:shd w:val="clear" w:color="auto" w:fill="auto"/>
          </w:tcPr>
          <w:p w14:paraId="29A1C8EB" w14:textId="10F1999B" w:rsidR="005D0764" w:rsidRPr="00550D56" w:rsidRDefault="00F71772" w:rsidP="005D0764">
            <w:pPr>
              <w:jc w:val="both"/>
              <w:rPr>
                <w:rFonts w:ascii="Arial" w:hAnsi="Arial" w:cs="Arial"/>
                <w:b/>
                <w:color w:val="000000"/>
                <w:sz w:val="22"/>
                <w:szCs w:val="22"/>
              </w:rPr>
            </w:pPr>
            <w:r>
              <w:rPr>
                <w:rFonts w:ascii="Arial" w:hAnsi="Arial" w:cs="Arial"/>
                <w:color w:val="000000"/>
                <w:sz w:val="22"/>
                <w:szCs w:val="22"/>
              </w:rPr>
              <w:t>1</w:t>
            </w:r>
            <w:r w:rsidR="00CA2961" w:rsidRPr="00550D56">
              <w:rPr>
                <w:rFonts w:ascii="Arial" w:hAnsi="Arial" w:cs="Arial"/>
                <w:color w:val="000000"/>
                <w:sz w:val="22"/>
                <w:szCs w:val="22"/>
              </w:rPr>
              <w:t xml:space="preserve"> día</w:t>
            </w:r>
          </w:p>
        </w:tc>
      </w:tr>
      <w:tr w:rsidR="00137683" w:rsidRPr="008C2396" w14:paraId="21632FF0" w14:textId="77777777" w:rsidTr="004627A3">
        <w:trPr>
          <w:trHeight w:val="182"/>
        </w:trPr>
        <w:tc>
          <w:tcPr>
            <w:tcW w:w="10490" w:type="dxa"/>
            <w:gridSpan w:val="5"/>
            <w:shd w:val="clear" w:color="auto" w:fill="A50021"/>
          </w:tcPr>
          <w:p w14:paraId="73E7DF01"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2BDC6E81" w14:textId="77777777" w:rsidTr="004627A3">
        <w:trPr>
          <w:trHeight w:val="1406"/>
        </w:trPr>
        <w:tc>
          <w:tcPr>
            <w:tcW w:w="10490" w:type="dxa"/>
            <w:gridSpan w:val="5"/>
            <w:shd w:val="clear" w:color="auto" w:fill="FFFFFF"/>
          </w:tcPr>
          <w:p w14:paraId="3331884A" w14:textId="12323818" w:rsidR="007F59F2" w:rsidRDefault="00F71772" w:rsidP="004627A3">
            <w:pPr>
              <w:rPr>
                <w:rFonts w:ascii="Arial" w:hAnsi="Arial" w:cs="Arial"/>
                <w:sz w:val="22"/>
                <w:szCs w:val="22"/>
              </w:rPr>
            </w:pPr>
            <w:r>
              <w:rPr>
                <w:rFonts w:ascii="Arial" w:hAnsi="Arial" w:cs="Arial"/>
                <w:sz w:val="22"/>
                <w:szCs w:val="22"/>
              </w:rPr>
              <w:t>El progreso hasta ahora ha sido automatizar demandas por medio de la web, se requiere comprar el dominio de abogabot.com.mx</w:t>
            </w:r>
          </w:p>
          <w:p w14:paraId="091954F2" w14:textId="5FAEF08A" w:rsidR="00F71772" w:rsidRPr="00DA0D56" w:rsidRDefault="00F71772" w:rsidP="004627A3">
            <w:pPr>
              <w:rPr>
                <w:rFonts w:ascii="Arial" w:hAnsi="Arial" w:cs="Arial"/>
                <w:sz w:val="22"/>
                <w:szCs w:val="22"/>
              </w:rPr>
            </w:pPr>
          </w:p>
        </w:tc>
      </w:tr>
      <w:tr w:rsidR="00AE4D25" w:rsidRPr="008C2396" w14:paraId="79571D31" w14:textId="77777777" w:rsidTr="004627A3">
        <w:trPr>
          <w:trHeight w:val="182"/>
        </w:trPr>
        <w:tc>
          <w:tcPr>
            <w:tcW w:w="10490" w:type="dxa"/>
            <w:gridSpan w:val="5"/>
            <w:shd w:val="clear" w:color="auto" w:fill="A50021"/>
          </w:tcPr>
          <w:p w14:paraId="4288133F"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491F9D6" w14:textId="77777777" w:rsidTr="00AE4D25">
        <w:trPr>
          <w:trHeight w:val="1406"/>
        </w:trPr>
        <w:tc>
          <w:tcPr>
            <w:tcW w:w="10490" w:type="dxa"/>
            <w:gridSpan w:val="5"/>
            <w:shd w:val="clear" w:color="auto" w:fill="FFFFFF"/>
          </w:tcPr>
          <w:p w14:paraId="1E07E1AE" w14:textId="77777777" w:rsidR="00AE4D25" w:rsidRDefault="00DA0D56" w:rsidP="004627A3">
            <w:pPr>
              <w:rPr>
                <w:rFonts w:ascii="Arial" w:hAnsi="Arial" w:cs="Arial"/>
                <w:sz w:val="22"/>
                <w:szCs w:val="22"/>
              </w:rPr>
            </w:pPr>
            <w:r w:rsidRPr="00DA0D56">
              <w:rPr>
                <w:rFonts w:ascii="Arial" w:hAnsi="Arial" w:cs="Arial"/>
                <w:sz w:val="22"/>
                <w:szCs w:val="22"/>
              </w:rPr>
              <w:t>Que se cuente con el hosting, verificar nombre o ver alternativas</w:t>
            </w:r>
            <w:r>
              <w:rPr>
                <w:rFonts w:ascii="Arial" w:hAnsi="Arial" w:cs="Arial"/>
                <w:sz w:val="22"/>
                <w:szCs w:val="22"/>
              </w:rPr>
              <w:t>.</w:t>
            </w:r>
          </w:p>
          <w:p w14:paraId="2F6993DF" w14:textId="77777777" w:rsidR="00DA0D56" w:rsidRDefault="00DA0D56" w:rsidP="004627A3">
            <w:pPr>
              <w:rPr>
                <w:rFonts w:ascii="Arial" w:hAnsi="Arial" w:cs="Arial"/>
                <w:sz w:val="22"/>
                <w:szCs w:val="22"/>
              </w:rPr>
            </w:pPr>
            <w:r>
              <w:rPr>
                <w:rFonts w:ascii="Arial" w:hAnsi="Arial" w:cs="Arial"/>
                <w:sz w:val="22"/>
                <w:szCs w:val="22"/>
              </w:rPr>
              <w:t>Acceso FTP.</w:t>
            </w:r>
          </w:p>
          <w:p w14:paraId="005AACAE" w14:textId="77777777" w:rsidR="00DA0D56" w:rsidRPr="00DA0D56" w:rsidRDefault="00DA0D56" w:rsidP="004627A3">
            <w:pPr>
              <w:rPr>
                <w:rFonts w:ascii="Arial" w:hAnsi="Arial" w:cs="Arial"/>
                <w:sz w:val="22"/>
                <w:szCs w:val="22"/>
              </w:rPr>
            </w:pPr>
            <w:r>
              <w:rPr>
                <w:rFonts w:ascii="Arial" w:hAnsi="Arial" w:cs="Arial"/>
                <w:sz w:val="22"/>
                <w:szCs w:val="22"/>
              </w:rPr>
              <w:t>Acceso a la base de datos.</w:t>
            </w:r>
          </w:p>
          <w:p w14:paraId="319F3A72" w14:textId="77777777" w:rsidR="00AE4D25" w:rsidRPr="008C2396" w:rsidRDefault="00AE4D25" w:rsidP="004627A3">
            <w:pPr>
              <w:rPr>
                <w:rFonts w:ascii="Arial" w:hAnsi="Arial" w:cs="Arial"/>
                <w:color w:val="A6A6A6"/>
                <w:sz w:val="22"/>
                <w:szCs w:val="22"/>
              </w:rPr>
            </w:pPr>
          </w:p>
        </w:tc>
      </w:tr>
      <w:tr w:rsidR="004205AA" w:rsidRPr="008C2396" w14:paraId="08D079E8" w14:textId="77777777" w:rsidTr="004627A3">
        <w:trPr>
          <w:trHeight w:val="182"/>
        </w:trPr>
        <w:tc>
          <w:tcPr>
            <w:tcW w:w="10490" w:type="dxa"/>
            <w:gridSpan w:val="5"/>
            <w:shd w:val="clear" w:color="auto" w:fill="A50021"/>
          </w:tcPr>
          <w:p w14:paraId="2F2A677A"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5A4D9501" w14:textId="77777777" w:rsidTr="005D0764">
        <w:trPr>
          <w:trHeight w:val="182"/>
        </w:trPr>
        <w:tc>
          <w:tcPr>
            <w:tcW w:w="737" w:type="dxa"/>
            <w:shd w:val="clear" w:color="auto" w:fill="A6A6A6"/>
          </w:tcPr>
          <w:p w14:paraId="40E170C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23B1592B"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shd w:val="clear" w:color="auto" w:fill="A6A6A6"/>
          </w:tcPr>
          <w:p w14:paraId="65B6814A"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shd w:val="clear" w:color="auto" w:fill="A6A6A6"/>
          </w:tcPr>
          <w:p w14:paraId="258AD65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233D2AF8" w14:textId="77777777" w:rsidTr="005D0764">
        <w:trPr>
          <w:trHeight w:val="1686"/>
        </w:trPr>
        <w:tc>
          <w:tcPr>
            <w:tcW w:w="737" w:type="dxa"/>
            <w:shd w:val="clear" w:color="auto" w:fill="FFFFFF"/>
          </w:tcPr>
          <w:p w14:paraId="6D5A398D" w14:textId="77777777" w:rsidR="00097052" w:rsidRPr="00DA0D56" w:rsidRDefault="00097052" w:rsidP="00097052">
            <w:pPr>
              <w:jc w:val="both"/>
              <w:rPr>
                <w:rFonts w:ascii="Arial" w:hAnsi="Arial" w:cs="Arial"/>
                <w:sz w:val="22"/>
                <w:szCs w:val="22"/>
              </w:rPr>
            </w:pPr>
            <w:r w:rsidRPr="00DA0D56">
              <w:rPr>
                <w:rFonts w:ascii="Arial" w:hAnsi="Arial" w:cs="Arial"/>
                <w:sz w:val="22"/>
                <w:szCs w:val="22"/>
              </w:rPr>
              <w:t>1</w:t>
            </w:r>
          </w:p>
        </w:tc>
        <w:tc>
          <w:tcPr>
            <w:tcW w:w="1949" w:type="dxa"/>
            <w:gridSpan w:val="2"/>
            <w:shd w:val="clear" w:color="auto" w:fill="FFFFFF"/>
          </w:tcPr>
          <w:p w14:paraId="395ECF88" w14:textId="77777777" w:rsidR="00097052" w:rsidRPr="00DA0D56" w:rsidRDefault="00DA0D56" w:rsidP="00DA0D56">
            <w:pPr>
              <w:rPr>
                <w:rFonts w:ascii="Arial" w:hAnsi="Arial" w:cs="Arial"/>
                <w:sz w:val="22"/>
                <w:szCs w:val="22"/>
              </w:rPr>
            </w:pPr>
            <w:r w:rsidRPr="00DA0D56">
              <w:rPr>
                <w:rFonts w:ascii="Arial" w:hAnsi="Arial" w:cs="Arial"/>
                <w:sz w:val="22"/>
                <w:szCs w:val="22"/>
              </w:rPr>
              <w:t xml:space="preserve">Acceso </w:t>
            </w:r>
            <w:r>
              <w:rPr>
                <w:rFonts w:ascii="Arial" w:hAnsi="Arial" w:cs="Arial"/>
                <w:sz w:val="22"/>
                <w:szCs w:val="22"/>
              </w:rPr>
              <w:t>a dominio</w:t>
            </w:r>
            <w:r w:rsidR="00411049">
              <w:rPr>
                <w:rFonts w:ascii="Arial" w:hAnsi="Arial" w:cs="Arial"/>
                <w:sz w:val="22"/>
                <w:szCs w:val="22"/>
              </w:rPr>
              <w:t>.</w:t>
            </w:r>
          </w:p>
        </w:tc>
        <w:tc>
          <w:tcPr>
            <w:tcW w:w="2571" w:type="dxa"/>
            <w:shd w:val="clear" w:color="auto" w:fill="FFFFFF"/>
          </w:tcPr>
          <w:p w14:paraId="054C713F" w14:textId="77777777" w:rsidR="00097052" w:rsidRPr="00DA0D56" w:rsidRDefault="00DA0D56" w:rsidP="00E56DEC">
            <w:pPr>
              <w:jc w:val="both"/>
              <w:rPr>
                <w:rFonts w:ascii="Arial" w:hAnsi="Arial" w:cs="Arial"/>
                <w:sz w:val="22"/>
                <w:szCs w:val="22"/>
              </w:rPr>
            </w:pPr>
            <w:r>
              <w:rPr>
                <w:rFonts w:ascii="Arial" w:hAnsi="Arial" w:cs="Arial"/>
                <w:sz w:val="22"/>
                <w:szCs w:val="22"/>
              </w:rPr>
              <w:t>Subir información.</w:t>
            </w:r>
          </w:p>
        </w:tc>
        <w:tc>
          <w:tcPr>
            <w:tcW w:w="5233" w:type="dxa"/>
            <w:shd w:val="clear" w:color="auto" w:fill="FFFFFF"/>
          </w:tcPr>
          <w:p w14:paraId="60A13362" w14:textId="77777777" w:rsidR="00097052" w:rsidRPr="00DA0D56" w:rsidRDefault="00DA0D56" w:rsidP="006D1559">
            <w:pPr>
              <w:jc w:val="both"/>
              <w:rPr>
                <w:rFonts w:ascii="Arial" w:hAnsi="Arial" w:cs="Arial"/>
                <w:sz w:val="22"/>
                <w:szCs w:val="22"/>
              </w:rPr>
            </w:pPr>
            <w:r>
              <w:rPr>
                <w:rFonts w:ascii="Arial" w:hAnsi="Arial" w:cs="Arial"/>
                <w:sz w:val="22"/>
                <w:szCs w:val="22"/>
              </w:rPr>
              <w:t>Subir página y recursos.</w:t>
            </w:r>
          </w:p>
        </w:tc>
      </w:tr>
      <w:tr w:rsidR="008512C0" w:rsidRPr="008C2396" w14:paraId="06D87A3D" w14:textId="77777777" w:rsidTr="005D0764">
        <w:trPr>
          <w:trHeight w:val="1686"/>
        </w:trPr>
        <w:tc>
          <w:tcPr>
            <w:tcW w:w="737" w:type="dxa"/>
            <w:shd w:val="clear" w:color="auto" w:fill="FFFFFF"/>
          </w:tcPr>
          <w:p w14:paraId="7CA622F0" w14:textId="77777777" w:rsidR="00C64142" w:rsidRPr="00411049" w:rsidRDefault="00C64142" w:rsidP="00097052">
            <w:pPr>
              <w:jc w:val="both"/>
              <w:rPr>
                <w:rFonts w:ascii="Arial" w:hAnsi="Arial" w:cs="Arial"/>
                <w:sz w:val="22"/>
                <w:szCs w:val="22"/>
              </w:rPr>
            </w:pPr>
            <w:r w:rsidRPr="00411049">
              <w:rPr>
                <w:rFonts w:ascii="Arial" w:hAnsi="Arial" w:cs="Arial"/>
                <w:sz w:val="22"/>
                <w:szCs w:val="22"/>
              </w:rPr>
              <w:t>2</w:t>
            </w:r>
          </w:p>
        </w:tc>
        <w:tc>
          <w:tcPr>
            <w:tcW w:w="1949" w:type="dxa"/>
            <w:gridSpan w:val="2"/>
            <w:shd w:val="clear" w:color="auto" w:fill="FFFFFF"/>
          </w:tcPr>
          <w:p w14:paraId="0C974FE5" w14:textId="77777777" w:rsidR="00C64142" w:rsidRPr="00411049" w:rsidRDefault="00411049" w:rsidP="00097052">
            <w:pPr>
              <w:jc w:val="both"/>
              <w:rPr>
                <w:rFonts w:ascii="Arial" w:hAnsi="Arial" w:cs="Arial"/>
                <w:sz w:val="22"/>
                <w:szCs w:val="22"/>
              </w:rPr>
            </w:pPr>
            <w:r>
              <w:rPr>
                <w:rFonts w:ascii="Arial" w:hAnsi="Arial" w:cs="Arial"/>
                <w:sz w:val="22"/>
                <w:szCs w:val="22"/>
              </w:rPr>
              <w:t>Acceso a BD.</w:t>
            </w:r>
          </w:p>
        </w:tc>
        <w:tc>
          <w:tcPr>
            <w:tcW w:w="2571" w:type="dxa"/>
            <w:shd w:val="clear" w:color="auto" w:fill="FFFFFF"/>
          </w:tcPr>
          <w:p w14:paraId="23E0BDAA" w14:textId="77777777" w:rsidR="00C64142" w:rsidRPr="00411049" w:rsidRDefault="00411049" w:rsidP="00097052">
            <w:pPr>
              <w:jc w:val="both"/>
              <w:rPr>
                <w:rFonts w:ascii="Arial" w:hAnsi="Arial" w:cs="Arial"/>
                <w:sz w:val="22"/>
                <w:szCs w:val="22"/>
              </w:rPr>
            </w:pPr>
            <w:r>
              <w:rPr>
                <w:rFonts w:ascii="Arial" w:hAnsi="Arial" w:cs="Arial"/>
                <w:sz w:val="22"/>
                <w:szCs w:val="22"/>
              </w:rPr>
              <w:t>Cargar base de datos.</w:t>
            </w:r>
          </w:p>
        </w:tc>
        <w:tc>
          <w:tcPr>
            <w:tcW w:w="5233" w:type="dxa"/>
            <w:shd w:val="clear" w:color="auto" w:fill="FFFFFF"/>
          </w:tcPr>
          <w:p w14:paraId="7FD8E271" w14:textId="77777777" w:rsidR="006955B1" w:rsidRPr="00411049" w:rsidRDefault="00411049" w:rsidP="005237D9">
            <w:pPr>
              <w:jc w:val="both"/>
              <w:rPr>
                <w:rFonts w:ascii="Arial" w:hAnsi="Arial" w:cs="Arial"/>
                <w:sz w:val="22"/>
                <w:szCs w:val="22"/>
              </w:rPr>
            </w:pPr>
            <w:r>
              <w:rPr>
                <w:rFonts w:ascii="Arial" w:hAnsi="Arial" w:cs="Arial"/>
                <w:sz w:val="22"/>
                <w:szCs w:val="22"/>
              </w:rPr>
              <w:t>Se puede cargar esquema de base de datos, se agregan usuarios y permiso.</w:t>
            </w:r>
          </w:p>
          <w:p w14:paraId="3E741864" w14:textId="77777777" w:rsidR="00C64142" w:rsidRPr="00411049" w:rsidRDefault="00C64142" w:rsidP="006955B1">
            <w:pPr>
              <w:ind w:left="720"/>
              <w:jc w:val="both"/>
              <w:rPr>
                <w:rFonts w:ascii="Arial" w:hAnsi="Arial" w:cs="Arial"/>
                <w:sz w:val="22"/>
                <w:szCs w:val="22"/>
              </w:rPr>
            </w:pPr>
          </w:p>
        </w:tc>
      </w:tr>
    </w:tbl>
    <w:p w14:paraId="39D63BB2" w14:textId="77777777" w:rsidR="00DD1328" w:rsidRDefault="00DD1328" w:rsidP="00E45C7F">
      <w:pPr>
        <w:rPr>
          <w:rFonts w:ascii="Arial" w:hAnsi="Arial" w:cs="Arial"/>
          <w:b/>
          <w:sz w:val="28"/>
          <w:szCs w:val="28"/>
        </w:rPr>
      </w:pPr>
    </w:p>
    <w:p w14:paraId="6ABCE4B8" w14:textId="77777777" w:rsidR="00DA0D56" w:rsidRDefault="00DA0D56" w:rsidP="00E45C7F">
      <w:pPr>
        <w:rPr>
          <w:rFonts w:ascii="Arial" w:hAnsi="Arial" w:cs="Arial"/>
          <w:b/>
          <w:sz w:val="28"/>
          <w:szCs w:val="28"/>
        </w:rPr>
      </w:pPr>
    </w:p>
    <w:p w14:paraId="6B9F4480" w14:textId="77777777" w:rsidR="00411049" w:rsidRDefault="00411049" w:rsidP="00E45C7F">
      <w:pPr>
        <w:rPr>
          <w:rFonts w:ascii="Arial" w:hAnsi="Arial" w:cs="Arial"/>
          <w:b/>
          <w:sz w:val="28"/>
          <w:szCs w:val="28"/>
        </w:rPr>
      </w:pPr>
    </w:p>
    <w:p w14:paraId="5813E4A6" w14:textId="77777777" w:rsidR="00411049" w:rsidRDefault="00411049" w:rsidP="00E45C7F">
      <w:pPr>
        <w:rPr>
          <w:rFonts w:ascii="Arial" w:hAnsi="Arial" w:cs="Arial"/>
          <w:b/>
          <w:sz w:val="28"/>
          <w:szCs w:val="28"/>
        </w:rPr>
      </w:pPr>
    </w:p>
    <w:p w14:paraId="0E37A1C7" w14:textId="77777777" w:rsidR="00411049" w:rsidRDefault="00411049" w:rsidP="00E45C7F">
      <w:pPr>
        <w:rPr>
          <w:rFonts w:ascii="Arial" w:hAnsi="Arial" w:cs="Arial"/>
          <w:b/>
          <w:sz w:val="28"/>
          <w:szCs w:val="28"/>
        </w:rPr>
      </w:pPr>
    </w:p>
    <w:p w14:paraId="0746113C" w14:textId="77777777" w:rsidR="00411049" w:rsidRDefault="00411049" w:rsidP="00E45C7F">
      <w:pPr>
        <w:rPr>
          <w:rFonts w:ascii="Arial" w:hAnsi="Arial" w:cs="Arial"/>
          <w:b/>
          <w:sz w:val="28"/>
          <w:szCs w:val="28"/>
        </w:rPr>
      </w:pPr>
    </w:p>
    <w:p w14:paraId="59DD4B97" w14:textId="77777777" w:rsidR="00CC51D2" w:rsidRDefault="00BA6EDC" w:rsidP="00CC51D2">
      <w:pPr>
        <w:pStyle w:val="Ttulo1"/>
        <w:rPr>
          <w:rFonts w:cs="Arial"/>
        </w:rPr>
      </w:pPr>
      <w:bookmarkStart w:id="6" w:name="_Toc532221778"/>
      <w:r>
        <w:rPr>
          <w:rFonts w:cs="Arial"/>
        </w:rPr>
        <w:br w:type="page"/>
      </w:r>
      <w:r w:rsidR="00620BBA" w:rsidRPr="008C2396">
        <w:rPr>
          <w:rFonts w:cs="Arial"/>
        </w:rPr>
        <w:lastRenderedPageBreak/>
        <w:t>DISEÑO</w:t>
      </w:r>
      <w:r w:rsidR="0031108D" w:rsidRPr="008C2396">
        <w:rPr>
          <w:rFonts w:cs="Arial"/>
        </w:rPr>
        <w:t xml:space="preserve"> DE LA ARQUITECTURA DE SOLUCION</w:t>
      </w:r>
      <w:bookmarkEnd w:id="6"/>
      <w:r w:rsidR="0031108D" w:rsidRPr="008C2396">
        <w:rPr>
          <w:rFonts w:cs="Arial"/>
        </w:rPr>
        <w:t xml:space="preserve"> </w:t>
      </w:r>
    </w:p>
    <w:p w14:paraId="19A9BDE5" w14:textId="77777777" w:rsidR="00B7008A" w:rsidRPr="008C2396" w:rsidRDefault="00B7008A" w:rsidP="008A1BCD">
      <w:pPr>
        <w:jc w:val="both"/>
        <w:rPr>
          <w:rFonts w:ascii="Arial" w:hAnsi="Arial" w:cs="Arial"/>
          <w:sz w:val="20"/>
          <w:szCs w:val="20"/>
        </w:rPr>
      </w:pPr>
    </w:p>
    <w:p w14:paraId="07602CAF" w14:textId="77777777" w:rsidR="00C33FAE" w:rsidRPr="005D0764" w:rsidRDefault="00C33FAE" w:rsidP="00C33FAE">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0F9EFD0F" w14:textId="77777777" w:rsidR="00C33FAE" w:rsidRPr="008C2396" w:rsidRDefault="00C33FAE" w:rsidP="00C33FAE">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606"/>
        <w:gridCol w:w="4607"/>
      </w:tblGrid>
      <w:tr w:rsidR="00C33FAE" w:rsidRPr="008C2396" w14:paraId="1AB56CD6" w14:textId="77777777" w:rsidTr="00AC2EB5">
        <w:trPr>
          <w:trHeight w:val="182"/>
        </w:trPr>
        <w:tc>
          <w:tcPr>
            <w:tcW w:w="1277" w:type="dxa"/>
            <w:shd w:val="clear" w:color="auto" w:fill="A50021"/>
            <w:vAlign w:val="center"/>
          </w:tcPr>
          <w:p w14:paraId="615EE6DD" w14:textId="77777777" w:rsidR="00C33FAE" w:rsidRPr="008C2396" w:rsidRDefault="00C33FAE" w:rsidP="00AC2EB5">
            <w:pPr>
              <w:rPr>
                <w:rFonts w:ascii="Arial" w:hAnsi="Arial" w:cs="Arial"/>
                <w:b/>
                <w:sz w:val="22"/>
                <w:szCs w:val="22"/>
              </w:rPr>
            </w:pPr>
            <w:r w:rsidRPr="008C2396">
              <w:rPr>
                <w:rFonts w:ascii="Arial" w:hAnsi="Arial" w:cs="Arial"/>
                <w:b/>
                <w:sz w:val="22"/>
                <w:szCs w:val="22"/>
              </w:rPr>
              <w:t>Fecha</w:t>
            </w:r>
          </w:p>
        </w:tc>
        <w:tc>
          <w:tcPr>
            <w:tcW w:w="4606" w:type="dxa"/>
            <w:shd w:val="clear" w:color="auto" w:fill="auto"/>
            <w:vAlign w:val="center"/>
          </w:tcPr>
          <w:p w14:paraId="10CB91E4" w14:textId="51E94B26" w:rsidR="00C33FAE" w:rsidRPr="005D0764" w:rsidRDefault="00C33FAE" w:rsidP="00AC2EB5">
            <w:pPr>
              <w:jc w:val="center"/>
              <w:rPr>
                <w:rFonts w:ascii="Arial" w:hAnsi="Arial" w:cs="Arial"/>
                <w:color w:val="BFBFBF"/>
                <w:sz w:val="22"/>
                <w:szCs w:val="22"/>
              </w:rPr>
            </w:pPr>
            <w:r>
              <w:rPr>
                <w:rFonts w:ascii="Arial" w:hAnsi="Arial" w:cs="Arial"/>
                <w:color w:val="BFBFBF"/>
                <w:sz w:val="22"/>
                <w:szCs w:val="22"/>
              </w:rPr>
              <w:t>15/03/2022</w:t>
            </w:r>
          </w:p>
        </w:tc>
        <w:tc>
          <w:tcPr>
            <w:tcW w:w="4607" w:type="dxa"/>
            <w:shd w:val="clear" w:color="auto" w:fill="A50021"/>
            <w:vAlign w:val="center"/>
          </w:tcPr>
          <w:p w14:paraId="6CA896FE" w14:textId="77777777" w:rsidR="00C33FAE" w:rsidRPr="008C2396" w:rsidRDefault="00C33FAE" w:rsidP="00AC2EB5">
            <w:pPr>
              <w:jc w:val="center"/>
              <w:rPr>
                <w:rFonts w:ascii="Arial" w:hAnsi="Arial" w:cs="Arial"/>
                <w:b/>
                <w:sz w:val="22"/>
                <w:szCs w:val="22"/>
              </w:rPr>
            </w:pPr>
          </w:p>
        </w:tc>
      </w:tr>
      <w:tr w:rsidR="00C33FAE" w:rsidRPr="008C2396" w14:paraId="1E1D8380" w14:textId="77777777" w:rsidTr="00AC2EB5">
        <w:trPr>
          <w:trHeight w:val="182"/>
        </w:trPr>
        <w:tc>
          <w:tcPr>
            <w:tcW w:w="10490" w:type="dxa"/>
            <w:gridSpan w:val="3"/>
            <w:shd w:val="clear" w:color="auto" w:fill="A50021"/>
            <w:vAlign w:val="center"/>
          </w:tcPr>
          <w:p w14:paraId="3D1D0A36" w14:textId="77777777" w:rsidR="00C33FAE" w:rsidRPr="008C2396" w:rsidRDefault="00C33FAE" w:rsidP="00AC2EB5">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C33FAE" w:rsidRPr="008C2396" w14:paraId="3A1A929F" w14:textId="77777777" w:rsidTr="00AC2EB5">
        <w:trPr>
          <w:trHeight w:val="182"/>
        </w:trPr>
        <w:tc>
          <w:tcPr>
            <w:tcW w:w="10490" w:type="dxa"/>
            <w:gridSpan w:val="3"/>
            <w:shd w:val="clear" w:color="auto" w:fill="FFFFFF"/>
            <w:vAlign w:val="center"/>
          </w:tcPr>
          <w:p w14:paraId="6D4A7CB8" w14:textId="77777777" w:rsidR="00C33FAE" w:rsidRPr="005D0764" w:rsidRDefault="00C33FAE" w:rsidP="00AC2EB5">
            <w:pPr>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Clase, Diagrama de Comunicación, Diagrama de Secuencia. </w:t>
            </w:r>
          </w:p>
          <w:p w14:paraId="5D9F9A06" w14:textId="77777777" w:rsidR="00C33FAE" w:rsidRPr="008C2396" w:rsidRDefault="00C33FAE" w:rsidP="00AC2EB5">
            <w:pPr>
              <w:jc w:val="center"/>
              <w:rPr>
                <w:rFonts w:ascii="Arial" w:hAnsi="Arial" w:cs="Arial"/>
                <w:b/>
                <w:sz w:val="22"/>
                <w:szCs w:val="22"/>
              </w:rPr>
            </w:pPr>
          </w:p>
          <w:p w14:paraId="4EE4C9B2" w14:textId="77777777" w:rsidR="00C33FAE" w:rsidRPr="008C2396" w:rsidRDefault="00C33FAE" w:rsidP="00AC2EB5">
            <w:pPr>
              <w:jc w:val="center"/>
              <w:rPr>
                <w:rFonts w:ascii="Arial" w:hAnsi="Arial" w:cs="Arial"/>
                <w:b/>
                <w:sz w:val="22"/>
                <w:szCs w:val="22"/>
              </w:rPr>
            </w:pPr>
          </w:p>
        </w:tc>
      </w:tr>
      <w:tr w:rsidR="00C33FAE" w:rsidRPr="008C2396" w14:paraId="140A9DC6" w14:textId="77777777" w:rsidTr="00AC2EB5">
        <w:trPr>
          <w:trHeight w:val="182"/>
        </w:trPr>
        <w:tc>
          <w:tcPr>
            <w:tcW w:w="10490" w:type="dxa"/>
            <w:gridSpan w:val="3"/>
            <w:shd w:val="clear" w:color="auto" w:fill="FFFFFF"/>
            <w:vAlign w:val="center"/>
          </w:tcPr>
          <w:p w14:paraId="2877B940" w14:textId="77777777" w:rsidR="00C33FAE" w:rsidRPr="005D0764" w:rsidRDefault="00C33FAE" w:rsidP="00AC2EB5">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C33FAE" w:rsidRPr="008C2396" w14:paraId="7C710611" w14:textId="77777777" w:rsidTr="00AC2EB5">
        <w:trPr>
          <w:trHeight w:val="182"/>
        </w:trPr>
        <w:tc>
          <w:tcPr>
            <w:tcW w:w="10490" w:type="dxa"/>
            <w:gridSpan w:val="3"/>
            <w:shd w:val="clear" w:color="auto" w:fill="A50021"/>
            <w:vAlign w:val="center"/>
          </w:tcPr>
          <w:p w14:paraId="76538061" w14:textId="77777777" w:rsidR="00C33FAE" w:rsidRPr="008C2396" w:rsidRDefault="00C33FAE" w:rsidP="00AC2EB5">
            <w:pPr>
              <w:jc w:val="center"/>
              <w:rPr>
                <w:rFonts w:ascii="Arial" w:hAnsi="Arial" w:cs="Arial"/>
                <w:b/>
                <w:sz w:val="22"/>
                <w:szCs w:val="22"/>
              </w:rPr>
            </w:pPr>
            <w:r w:rsidRPr="008C2396">
              <w:rPr>
                <w:rFonts w:ascii="Arial" w:hAnsi="Arial" w:cs="Arial"/>
                <w:b/>
                <w:sz w:val="22"/>
                <w:szCs w:val="22"/>
                <w:shd w:val="clear" w:color="auto" w:fill="A50021"/>
              </w:rPr>
              <w:t>Vista de Implementación</w:t>
            </w:r>
          </w:p>
        </w:tc>
      </w:tr>
      <w:tr w:rsidR="00C33FAE" w:rsidRPr="008C2396" w14:paraId="7CA2A9A4" w14:textId="77777777" w:rsidTr="00AC2EB5">
        <w:trPr>
          <w:trHeight w:val="182"/>
        </w:trPr>
        <w:tc>
          <w:tcPr>
            <w:tcW w:w="10490" w:type="dxa"/>
            <w:gridSpan w:val="3"/>
            <w:shd w:val="clear" w:color="auto" w:fill="FFFFFF"/>
            <w:vAlign w:val="center"/>
          </w:tcPr>
          <w:p w14:paraId="1702ABB2" w14:textId="77777777" w:rsidR="00C33FAE" w:rsidRPr="005D0764" w:rsidRDefault="00C33FAE" w:rsidP="00AC2EB5">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5C818655" w14:textId="77777777" w:rsidR="00C33FAE" w:rsidRPr="005D0764" w:rsidRDefault="00C33FAE" w:rsidP="00AC2EB5">
            <w:pPr>
              <w:jc w:val="center"/>
              <w:rPr>
                <w:rFonts w:ascii="Arial" w:hAnsi="Arial" w:cs="Arial"/>
                <w:sz w:val="22"/>
                <w:szCs w:val="22"/>
              </w:rPr>
            </w:pPr>
          </w:p>
          <w:p w14:paraId="700B4D55" w14:textId="77777777" w:rsidR="00C33FAE" w:rsidRPr="005D0764" w:rsidRDefault="00C33FAE" w:rsidP="00AC2EB5">
            <w:pPr>
              <w:jc w:val="center"/>
              <w:rPr>
                <w:rFonts w:ascii="Arial" w:hAnsi="Arial" w:cs="Arial"/>
                <w:sz w:val="22"/>
                <w:szCs w:val="22"/>
              </w:rPr>
            </w:pPr>
          </w:p>
        </w:tc>
      </w:tr>
      <w:tr w:rsidR="00C33FAE" w:rsidRPr="008C2396" w14:paraId="13083A76" w14:textId="77777777" w:rsidTr="00AC2EB5">
        <w:trPr>
          <w:trHeight w:val="182"/>
        </w:trPr>
        <w:tc>
          <w:tcPr>
            <w:tcW w:w="10490" w:type="dxa"/>
            <w:gridSpan w:val="3"/>
            <w:shd w:val="clear" w:color="auto" w:fill="FFFFFF"/>
            <w:vAlign w:val="center"/>
          </w:tcPr>
          <w:p w14:paraId="0752EAD9" w14:textId="77777777" w:rsidR="00C33FAE" w:rsidRPr="005D0764" w:rsidRDefault="00C33FAE" w:rsidP="00AC2EB5">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C33FAE" w:rsidRPr="008C2396" w14:paraId="42D47BAF" w14:textId="77777777" w:rsidTr="00AC2EB5">
        <w:trPr>
          <w:trHeight w:val="182"/>
        </w:trPr>
        <w:tc>
          <w:tcPr>
            <w:tcW w:w="10490" w:type="dxa"/>
            <w:gridSpan w:val="3"/>
            <w:shd w:val="clear" w:color="auto" w:fill="A50021"/>
            <w:vAlign w:val="center"/>
          </w:tcPr>
          <w:p w14:paraId="3DB77A1D" w14:textId="77777777" w:rsidR="00C33FAE" w:rsidRPr="008C2396" w:rsidRDefault="00C33FAE" w:rsidP="00AC2EB5">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C33FAE" w:rsidRPr="008C2396" w14:paraId="46811AA0" w14:textId="77777777" w:rsidTr="00AC2EB5">
        <w:trPr>
          <w:trHeight w:val="182"/>
        </w:trPr>
        <w:tc>
          <w:tcPr>
            <w:tcW w:w="10490" w:type="dxa"/>
            <w:gridSpan w:val="3"/>
            <w:shd w:val="clear" w:color="auto" w:fill="FFFFFF"/>
            <w:vAlign w:val="center"/>
          </w:tcPr>
          <w:p w14:paraId="6C99B78C" w14:textId="77777777" w:rsidR="00C33FAE" w:rsidRPr="005D0764" w:rsidRDefault="00C33FAE" w:rsidP="00AC2EB5">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actividades o de flujo </w:t>
            </w:r>
          </w:p>
          <w:p w14:paraId="602360EE" w14:textId="77777777" w:rsidR="00C33FAE" w:rsidRPr="005D0764" w:rsidRDefault="00C33FAE" w:rsidP="00AC2EB5">
            <w:pPr>
              <w:jc w:val="both"/>
              <w:rPr>
                <w:rFonts w:ascii="Arial" w:hAnsi="Arial" w:cs="Arial"/>
                <w:color w:val="BFBFBF"/>
                <w:sz w:val="22"/>
                <w:szCs w:val="22"/>
              </w:rPr>
            </w:pPr>
          </w:p>
          <w:p w14:paraId="484A7A07" w14:textId="77777777" w:rsidR="00C33FAE" w:rsidRPr="005D0764" w:rsidRDefault="00C33FAE" w:rsidP="00AC2EB5">
            <w:pPr>
              <w:jc w:val="both"/>
              <w:rPr>
                <w:rFonts w:ascii="Arial" w:hAnsi="Arial" w:cs="Arial"/>
                <w:color w:val="BFBFBF"/>
                <w:sz w:val="22"/>
                <w:szCs w:val="22"/>
              </w:rPr>
            </w:pPr>
          </w:p>
          <w:p w14:paraId="6C384A23" w14:textId="77777777" w:rsidR="00C33FAE" w:rsidRPr="005D0764" w:rsidRDefault="00C33FAE" w:rsidP="00AC2EB5">
            <w:pPr>
              <w:jc w:val="both"/>
              <w:rPr>
                <w:rFonts w:ascii="Arial" w:hAnsi="Arial" w:cs="Arial"/>
                <w:sz w:val="22"/>
                <w:szCs w:val="22"/>
              </w:rPr>
            </w:pPr>
          </w:p>
        </w:tc>
      </w:tr>
      <w:tr w:rsidR="00C33FAE" w:rsidRPr="008C2396" w14:paraId="7DC20570" w14:textId="77777777" w:rsidTr="00AC2EB5">
        <w:trPr>
          <w:trHeight w:val="182"/>
        </w:trPr>
        <w:tc>
          <w:tcPr>
            <w:tcW w:w="10490" w:type="dxa"/>
            <w:gridSpan w:val="3"/>
            <w:shd w:val="clear" w:color="auto" w:fill="FFFFFF"/>
            <w:vAlign w:val="center"/>
          </w:tcPr>
          <w:p w14:paraId="61E733FB" w14:textId="77777777" w:rsidR="00C33FAE" w:rsidRPr="005D0764" w:rsidRDefault="00C33FAE" w:rsidP="00AC2EB5">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C33FAE" w:rsidRPr="008C2396" w14:paraId="156460D7" w14:textId="77777777" w:rsidTr="00AC2EB5">
        <w:trPr>
          <w:trHeight w:val="182"/>
        </w:trPr>
        <w:tc>
          <w:tcPr>
            <w:tcW w:w="10490" w:type="dxa"/>
            <w:gridSpan w:val="3"/>
            <w:shd w:val="clear" w:color="auto" w:fill="A50021"/>
            <w:vAlign w:val="center"/>
          </w:tcPr>
          <w:p w14:paraId="1757910D" w14:textId="77777777" w:rsidR="00C33FAE" w:rsidRPr="008C2396" w:rsidRDefault="00C33FAE" w:rsidP="00AC2EB5">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C33FAE" w:rsidRPr="008C2396" w14:paraId="50B40044" w14:textId="77777777" w:rsidTr="00AC2EB5">
        <w:trPr>
          <w:trHeight w:val="182"/>
        </w:trPr>
        <w:tc>
          <w:tcPr>
            <w:tcW w:w="10490" w:type="dxa"/>
            <w:gridSpan w:val="3"/>
            <w:shd w:val="clear" w:color="auto" w:fill="FFFFFF"/>
            <w:vAlign w:val="center"/>
          </w:tcPr>
          <w:p w14:paraId="46E3C5A9" w14:textId="77777777" w:rsidR="00C33FAE" w:rsidRPr="005D0764" w:rsidRDefault="00C33FAE" w:rsidP="00AC2EB5">
            <w:pPr>
              <w:rPr>
                <w:rFonts w:ascii="Arial" w:hAnsi="Arial" w:cs="Arial"/>
                <w:color w:val="BFBFBF"/>
                <w:sz w:val="22"/>
                <w:szCs w:val="22"/>
              </w:rPr>
            </w:pPr>
          </w:p>
          <w:p w14:paraId="2B22CF05" w14:textId="77777777" w:rsidR="00C33FAE" w:rsidRPr="005D0764" w:rsidRDefault="00C33FAE" w:rsidP="00AC2EB5">
            <w:pPr>
              <w:rPr>
                <w:rFonts w:ascii="Arial" w:hAnsi="Arial" w:cs="Arial"/>
                <w:sz w:val="22"/>
                <w:szCs w:val="22"/>
              </w:rPr>
            </w:pPr>
            <w:r w:rsidRPr="005D0764">
              <w:rPr>
                <w:rFonts w:ascii="Arial" w:hAnsi="Arial" w:cs="Arial"/>
                <w:color w:val="BFBFBF"/>
                <w:sz w:val="22"/>
                <w:szCs w:val="22"/>
              </w:rPr>
              <w:t>Se puede utilizar el diagrama UML de despliegue.</w:t>
            </w:r>
          </w:p>
          <w:p w14:paraId="716CB87F" w14:textId="77777777" w:rsidR="00C33FAE" w:rsidRPr="005D0764" w:rsidRDefault="00C33FAE" w:rsidP="00AC2EB5">
            <w:pPr>
              <w:jc w:val="center"/>
              <w:rPr>
                <w:rFonts w:ascii="Arial" w:hAnsi="Arial" w:cs="Arial"/>
                <w:sz w:val="22"/>
                <w:szCs w:val="22"/>
              </w:rPr>
            </w:pPr>
          </w:p>
          <w:p w14:paraId="72EEDD7D" w14:textId="77777777" w:rsidR="00C33FAE" w:rsidRPr="005D0764" w:rsidRDefault="00C33FAE" w:rsidP="00AC2EB5">
            <w:pPr>
              <w:jc w:val="center"/>
              <w:rPr>
                <w:rFonts w:ascii="Arial" w:hAnsi="Arial" w:cs="Arial"/>
                <w:sz w:val="22"/>
                <w:szCs w:val="22"/>
              </w:rPr>
            </w:pPr>
          </w:p>
        </w:tc>
      </w:tr>
      <w:tr w:rsidR="00C33FAE" w:rsidRPr="008C2396" w14:paraId="20C5F75C" w14:textId="77777777" w:rsidTr="00AC2EB5">
        <w:trPr>
          <w:trHeight w:val="182"/>
        </w:trPr>
        <w:tc>
          <w:tcPr>
            <w:tcW w:w="10490" w:type="dxa"/>
            <w:gridSpan w:val="3"/>
            <w:shd w:val="clear" w:color="auto" w:fill="FFFFFF"/>
            <w:vAlign w:val="center"/>
          </w:tcPr>
          <w:p w14:paraId="247B1449" w14:textId="77777777" w:rsidR="00C33FAE" w:rsidRPr="005D0764" w:rsidRDefault="00C33FAE" w:rsidP="00AC2EB5">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C33FAE" w:rsidRPr="008C2396" w14:paraId="0E22C2AE" w14:textId="77777777" w:rsidTr="00AC2EB5">
        <w:trPr>
          <w:trHeight w:val="182"/>
        </w:trPr>
        <w:tc>
          <w:tcPr>
            <w:tcW w:w="10490" w:type="dxa"/>
            <w:gridSpan w:val="3"/>
            <w:shd w:val="clear" w:color="auto" w:fill="A50021"/>
            <w:vAlign w:val="center"/>
          </w:tcPr>
          <w:p w14:paraId="65AF38CB" w14:textId="77777777" w:rsidR="00C33FAE" w:rsidRPr="008C2396" w:rsidRDefault="00C33FAE" w:rsidP="00AC2EB5">
            <w:pPr>
              <w:jc w:val="center"/>
              <w:rPr>
                <w:rFonts w:ascii="Arial" w:hAnsi="Arial" w:cs="Arial"/>
                <w:b/>
                <w:sz w:val="22"/>
                <w:szCs w:val="22"/>
              </w:rPr>
            </w:pPr>
            <w:r w:rsidRPr="008C2396">
              <w:rPr>
                <w:rFonts w:ascii="Arial" w:hAnsi="Arial" w:cs="Arial"/>
                <w:b/>
                <w:sz w:val="22"/>
                <w:szCs w:val="22"/>
                <w:shd w:val="clear" w:color="auto" w:fill="A50021"/>
              </w:rPr>
              <w:t>Prototipos de interfaces de usuario</w:t>
            </w:r>
          </w:p>
        </w:tc>
      </w:tr>
      <w:tr w:rsidR="00C33FAE" w:rsidRPr="008C2396" w14:paraId="0ED15FB7" w14:textId="77777777" w:rsidTr="00AC2EB5">
        <w:trPr>
          <w:trHeight w:val="182"/>
        </w:trPr>
        <w:tc>
          <w:tcPr>
            <w:tcW w:w="10490" w:type="dxa"/>
            <w:gridSpan w:val="3"/>
            <w:shd w:val="clear" w:color="auto" w:fill="FFFFFF"/>
            <w:vAlign w:val="center"/>
          </w:tcPr>
          <w:p w14:paraId="66933525" w14:textId="77777777" w:rsidR="00C33FAE" w:rsidRPr="008C2396" w:rsidRDefault="00C33FAE" w:rsidP="00AC2EB5">
            <w:pPr>
              <w:rPr>
                <w:rFonts w:ascii="Arial" w:hAnsi="Arial" w:cs="Arial"/>
                <w:b/>
                <w:color w:val="BFBFBF"/>
                <w:sz w:val="22"/>
                <w:szCs w:val="22"/>
              </w:rPr>
            </w:pPr>
          </w:p>
          <w:p w14:paraId="386AC587" w14:textId="77777777" w:rsidR="00C33FAE" w:rsidRPr="005D0764" w:rsidRDefault="00C33FAE" w:rsidP="00AC2EB5">
            <w:pPr>
              <w:rPr>
                <w:rFonts w:ascii="Arial" w:hAnsi="Arial" w:cs="Arial"/>
                <w:sz w:val="22"/>
                <w:szCs w:val="22"/>
              </w:rPr>
            </w:pPr>
            <w:r w:rsidRPr="005D0764">
              <w:rPr>
                <w:rFonts w:ascii="Arial" w:hAnsi="Arial" w:cs="Arial"/>
                <w:color w:val="BFBFBF"/>
                <w:sz w:val="22"/>
                <w:szCs w:val="22"/>
              </w:rPr>
              <w:t>Mockups o Bocetos de interfaces graficas para Front-End.</w:t>
            </w:r>
          </w:p>
          <w:p w14:paraId="732893E5" w14:textId="77777777" w:rsidR="00C33FAE" w:rsidRPr="008C2396" w:rsidRDefault="00C33FAE" w:rsidP="00AC2EB5">
            <w:pPr>
              <w:jc w:val="center"/>
              <w:rPr>
                <w:rFonts w:ascii="Arial" w:hAnsi="Arial" w:cs="Arial"/>
                <w:b/>
                <w:sz w:val="22"/>
                <w:szCs w:val="22"/>
              </w:rPr>
            </w:pPr>
          </w:p>
          <w:p w14:paraId="76BEBFCF" w14:textId="77777777" w:rsidR="00C33FAE" w:rsidRPr="008C2396" w:rsidRDefault="00C33FAE" w:rsidP="00AC2EB5">
            <w:pPr>
              <w:jc w:val="center"/>
              <w:rPr>
                <w:rFonts w:ascii="Arial" w:hAnsi="Arial" w:cs="Arial"/>
                <w:b/>
                <w:sz w:val="22"/>
                <w:szCs w:val="22"/>
              </w:rPr>
            </w:pPr>
          </w:p>
        </w:tc>
      </w:tr>
      <w:tr w:rsidR="00C33FAE" w:rsidRPr="008C2396" w14:paraId="0247754E" w14:textId="77777777" w:rsidTr="00AC2EB5">
        <w:trPr>
          <w:trHeight w:val="182"/>
        </w:trPr>
        <w:tc>
          <w:tcPr>
            <w:tcW w:w="10490" w:type="dxa"/>
            <w:gridSpan w:val="3"/>
            <w:shd w:val="clear" w:color="auto" w:fill="FFFFFF"/>
            <w:vAlign w:val="center"/>
          </w:tcPr>
          <w:p w14:paraId="1151982B" w14:textId="77777777" w:rsidR="00C33FAE" w:rsidRPr="008C2396" w:rsidRDefault="00C33FAE" w:rsidP="00AC2EB5">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bl>
    <w:p w14:paraId="22A876CF" w14:textId="2C73F57B" w:rsidR="001F438D" w:rsidRPr="00C33FAE" w:rsidRDefault="001F438D" w:rsidP="00C33FAE">
      <w:pPr>
        <w:pStyle w:val="Piedepgina"/>
        <w:tabs>
          <w:tab w:val="clear" w:pos="4252"/>
          <w:tab w:val="clear" w:pos="8504"/>
        </w:tabs>
        <w:spacing w:line="360" w:lineRule="auto"/>
        <w:ind w:left="-851"/>
        <w:jc w:val="both"/>
        <w:rPr>
          <w:rFonts w:ascii="Arial" w:hAnsi="Arial" w:cs="Arial"/>
          <w:sz w:val="22"/>
        </w:rPr>
      </w:pPr>
    </w:p>
    <w:sectPr w:rsidR="001F438D" w:rsidRPr="00C33FAE" w:rsidSect="00BE71BB">
      <w:headerReference w:type="default" r:id="rId12"/>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E6C7" w14:textId="77777777" w:rsidR="007611F2" w:rsidRDefault="007611F2" w:rsidP="00DE32EB">
      <w:pPr>
        <w:pStyle w:val="Sangranormal"/>
      </w:pPr>
      <w:r>
        <w:separator/>
      </w:r>
    </w:p>
  </w:endnote>
  <w:endnote w:type="continuationSeparator" w:id="0">
    <w:p w14:paraId="7CD54895" w14:textId="77777777" w:rsidR="007611F2" w:rsidRDefault="007611F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78B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9768DB5" w14:textId="77777777" w:rsidTr="00C67CD3">
      <w:trPr>
        <w:trHeight w:val="237"/>
      </w:trPr>
      <w:tc>
        <w:tcPr>
          <w:tcW w:w="1728" w:type="dxa"/>
          <w:vAlign w:val="center"/>
        </w:tcPr>
        <w:p w14:paraId="2238544E" w14:textId="77777777" w:rsidR="00E83F00" w:rsidRPr="004876B3" w:rsidRDefault="00E83F00" w:rsidP="008636A4">
          <w:pPr>
            <w:ind w:right="360"/>
            <w:rPr>
              <w:rFonts w:ascii="Calibri" w:hAnsi="Calibri" w:cs="Tahoma"/>
              <w:sz w:val="20"/>
              <w:szCs w:val="20"/>
            </w:rPr>
          </w:pPr>
        </w:p>
      </w:tc>
      <w:tc>
        <w:tcPr>
          <w:tcW w:w="5580" w:type="dxa"/>
        </w:tcPr>
        <w:p w14:paraId="6606EFAD" w14:textId="77777777" w:rsidR="00E83F00" w:rsidRPr="004876B3" w:rsidRDefault="00E83F00" w:rsidP="001D2EBF">
          <w:pPr>
            <w:jc w:val="center"/>
            <w:rPr>
              <w:rFonts w:ascii="Calibri" w:hAnsi="Calibri" w:cs="Tahoma"/>
              <w:sz w:val="20"/>
              <w:szCs w:val="20"/>
            </w:rPr>
          </w:pPr>
        </w:p>
      </w:tc>
      <w:tc>
        <w:tcPr>
          <w:tcW w:w="1638" w:type="dxa"/>
          <w:vAlign w:val="center"/>
        </w:tcPr>
        <w:p w14:paraId="3325BAA8" w14:textId="77777777" w:rsidR="00E83F00" w:rsidRPr="004876B3" w:rsidRDefault="00E83F00" w:rsidP="008636A4">
          <w:pPr>
            <w:jc w:val="right"/>
            <w:rPr>
              <w:rFonts w:ascii="Calibri" w:hAnsi="Calibri" w:cs="Tahoma"/>
              <w:sz w:val="20"/>
              <w:szCs w:val="20"/>
            </w:rPr>
          </w:pPr>
        </w:p>
      </w:tc>
    </w:tr>
    <w:tr w:rsidR="00C67CD3" w:rsidRPr="004876B3" w14:paraId="4D349541" w14:textId="77777777" w:rsidTr="00C67CD3">
      <w:trPr>
        <w:trHeight w:val="250"/>
      </w:trPr>
      <w:tc>
        <w:tcPr>
          <w:tcW w:w="8946" w:type="dxa"/>
          <w:gridSpan w:val="3"/>
          <w:vAlign w:val="center"/>
        </w:tcPr>
        <w:p w14:paraId="642727F4" w14:textId="77777777" w:rsidR="00C67CD3" w:rsidRPr="004876B3" w:rsidRDefault="00C67CD3" w:rsidP="00FB46D5">
          <w:pPr>
            <w:rPr>
              <w:rFonts w:ascii="Calibri" w:hAnsi="Calibri" w:cs="Tahoma"/>
              <w:sz w:val="20"/>
              <w:szCs w:val="20"/>
            </w:rPr>
          </w:pPr>
        </w:p>
      </w:tc>
    </w:tr>
  </w:tbl>
  <w:p w14:paraId="754EC1BE"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4CCA" w14:textId="77777777" w:rsidR="007611F2" w:rsidRDefault="007611F2" w:rsidP="00DE32EB">
      <w:pPr>
        <w:pStyle w:val="Sangranormal"/>
      </w:pPr>
      <w:r>
        <w:separator/>
      </w:r>
    </w:p>
  </w:footnote>
  <w:footnote w:type="continuationSeparator" w:id="0">
    <w:p w14:paraId="09DAF75A" w14:textId="77777777" w:rsidR="007611F2" w:rsidRDefault="007611F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9"/>
      <w:gridCol w:w="3390"/>
      <w:gridCol w:w="1542"/>
      <w:gridCol w:w="2139"/>
      <w:gridCol w:w="1478"/>
    </w:tblGrid>
    <w:tr w:rsidR="00572249" w:rsidRPr="0044395D" w14:paraId="55EC2A59" w14:textId="77777777" w:rsidTr="00396B71">
      <w:trPr>
        <w:trHeight w:val="274"/>
        <w:jc w:val="center"/>
      </w:trPr>
      <w:tc>
        <w:tcPr>
          <w:tcW w:w="1979" w:type="dxa"/>
          <w:vMerge w:val="restart"/>
          <w:shd w:val="clear" w:color="auto" w:fill="auto"/>
          <w:vAlign w:val="center"/>
        </w:tcPr>
        <w:p w14:paraId="031EA13B" w14:textId="74B17C28" w:rsidR="005F2B70" w:rsidRPr="00C225FB" w:rsidRDefault="00396B71" w:rsidP="00207099">
          <w:pPr>
            <w:widowControl w:val="0"/>
            <w:rPr>
              <w:sz w:val="16"/>
              <w:szCs w:val="16"/>
            </w:rPr>
          </w:pPr>
          <w:r>
            <w:t xml:space="preserve">    </w:t>
          </w:r>
          <w:r>
            <w:rPr>
              <w:noProof/>
            </w:rPr>
            <w:drawing>
              <wp:inline distT="0" distB="0" distL="0" distR="0" wp14:anchorId="6391B93F" wp14:editId="2288C9C6">
                <wp:extent cx="840105" cy="712470"/>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712470"/>
                        </a:xfrm>
                        <a:prstGeom prst="rect">
                          <a:avLst/>
                        </a:prstGeom>
                        <a:noFill/>
                        <a:ln>
                          <a:noFill/>
                        </a:ln>
                      </pic:spPr>
                    </pic:pic>
                  </a:graphicData>
                </a:graphic>
              </wp:inline>
            </w:drawing>
          </w:r>
        </w:p>
      </w:tc>
      <w:tc>
        <w:tcPr>
          <w:tcW w:w="8549" w:type="dxa"/>
          <w:gridSpan w:val="4"/>
          <w:shd w:val="clear" w:color="auto" w:fill="A50021"/>
          <w:vAlign w:val="center"/>
        </w:tcPr>
        <w:p w14:paraId="491C18B1" w14:textId="77777777" w:rsidR="00E87D59" w:rsidRPr="00F77CCF" w:rsidRDefault="00E87D59"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sidR="00F77CCF">
            <w:rPr>
              <w:rFonts w:ascii="Arial" w:hAnsi="Arial" w:cs="Arial"/>
              <w:b/>
              <w:bCs/>
              <w:color w:val="FFFFFF"/>
              <w:sz w:val="16"/>
              <w:szCs w:val="16"/>
              <w:lang w:eastAsia="es-CO"/>
            </w:rPr>
            <w:t xml:space="preserve">REQUERIMIENTOS </w:t>
          </w:r>
          <w:r>
            <w:rPr>
              <w:rFonts w:ascii="Arial" w:hAnsi="Arial" w:cs="Arial"/>
              <w:b/>
              <w:bCs/>
              <w:color w:val="FFFFFF"/>
              <w:sz w:val="16"/>
              <w:szCs w:val="16"/>
              <w:lang w:eastAsia="es-CO"/>
            </w:rPr>
            <w:t>DE SOFTWARE</w:t>
          </w:r>
        </w:p>
      </w:tc>
    </w:tr>
    <w:tr w:rsidR="00572249" w:rsidRPr="0044395D" w14:paraId="6C32F202" w14:textId="77777777" w:rsidTr="00396B71">
      <w:tblPrEx>
        <w:tblCellMar>
          <w:left w:w="108" w:type="dxa"/>
          <w:right w:w="108" w:type="dxa"/>
        </w:tblCellMar>
      </w:tblPrEx>
      <w:trPr>
        <w:trHeight w:val="138"/>
        <w:jc w:val="center"/>
      </w:trPr>
      <w:tc>
        <w:tcPr>
          <w:tcW w:w="1979" w:type="dxa"/>
          <w:vMerge/>
          <w:shd w:val="clear" w:color="auto" w:fill="auto"/>
          <w:vAlign w:val="center"/>
        </w:tcPr>
        <w:p w14:paraId="60218653" w14:textId="77777777" w:rsidR="00572249" w:rsidRPr="00C225FB" w:rsidRDefault="00572249" w:rsidP="00572249">
          <w:pPr>
            <w:widowControl w:val="0"/>
            <w:rPr>
              <w:sz w:val="16"/>
              <w:szCs w:val="16"/>
            </w:rPr>
          </w:pPr>
        </w:p>
      </w:tc>
      <w:tc>
        <w:tcPr>
          <w:tcW w:w="8549" w:type="dxa"/>
          <w:gridSpan w:val="4"/>
          <w:shd w:val="clear" w:color="auto" w:fill="auto"/>
          <w:vAlign w:val="center"/>
        </w:tcPr>
        <w:p w14:paraId="012B10DF" w14:textId="77777777" w:rsidR="00572249" w:rsidRPr="005F2B70" w:rsidRDefault="00207099" w:rsidP="00924133">
          <w:pPr>
            <w:widowControl w:val="0"/>
            <w:rPr>
              <w:rFonts w:ascii="Arial" w:hAnsi="Arial" w:cs="Arial"/>
              <w:b/>
              <w:bCs/>
              <w:color w:val="000000"/>
              <w:sz w:val="16"/>
              <w:szCs w:val="16"/>
              <w:lang w:eastAsia="es-CO"/>
            </w:rPr>
          </w:pPr>
          <w:r>
            <w:rPr>
              <w:rFonts w:ascii="Arial" w:hAnsi="Arial" w:cs="Arial"/>
              <w:b/>
              <w:bCs/>
              <w:color w:val="000000"/>
              <w:sz w:val="16"/>
              <w:szCs w:val="16"/>
              <w:lang w:eastAsia="es-CO"/>
            </w:rPr>
            <w:t>ABOGABOT</w:t>
          </w:r>
        </w:p>
      </w:tc>
    </w:tr>
    <w:tr w:rsidR="00DD1328" w:rsidRPr="0044395D" w14:paraId="4744D19A" w14:textId="77777777" w:rsidTr="00396B71">
      <w:tblPrEx>
        <w:tblCellMar>
          <w:left w:w="108" w:type="dxa"/>
          <w:right w:w="108" w:type="dxa"/>
        </w:tblCellMar>
      </w:tblPrEx>
      <w:trPr>
        <w:trHeight w:val="322"/>
        <w:jc w:val="center"/>
      </w:trPr>
      <w:tc>
        <w:tcPr>
          <w:tcW w:w="1979" w:type="dxa"/>
          <w:vMerge/>
          <w:shd w:val="clear" w:color="auto" w:fill="auto"/>
          <w:vAlign w:val="center"/>
        </w:tcPr>
        <w:p w14:paraId="797B1D00" w14:textId="77777777" w:rsidR="00DD1328" w:rsidRPr="00C225FB" w:rsidRDefault="00DD1328" w:rsidP="00DD1328">
          <w:pPr>
            <w:widowControl w:val="0"/>
            <w:rPr>
              <w:sz w:val="16"/>
              <w:szCs w:val="16"/>
            </w:rPr>
          </w:pPr>
        </w:p>
      </w:tc>
      <w:tc>
        <w:tcPr>
          <w:tcW w:w="8549" w:type="dxa"/>
          <w:gridSpan w:val="4"/>
          <w:shd w:val="clear" w:color="auto" w:fill="auto"/>
          <w:vAlign w:val="center"/>
        </w:tcPr>
        <w:p w14:paraId="0314927F" w14:textId="03B3D0A5" w:rsidR="00DD1328" w:rsidRPr="005F2B70" w:rsidRDefault="00396B71" w:rsidP="00DD1328">
          <w:pPr>
            <w:widowControl w:val="0"/>
            <w:rPr>
              <w:rFonts w:ascii="Arial" w:hAnsi="Arial" w:cs="Arial"/>
              <w:b/>
              <w:bCs/>
              <w:color w:val="000000"/>
              <w:sz w:val="16"/>
              <w:szCs w:val="16"/>
              <w:lang w:eastAsia="es-CO"/>
            </w:rPr>
          </w:pPr>
          <w:r>
            <w:rPr>
              <w:rFonts w:ascii="Arial" w:hAnsi="Arial" w:cs="Arial"/>
              <w:b/>
              <w:bCs/>
              <w:color w:val="000000"/>
              <w:sz w:val="16"/>
              <w:szCs w:val="16"/>
              <w:lang w:eastAsia="es-CO"/>
            </w:rPr>
            <w:t>BOT PARA DEMANDAS VIA WEB</w:t>
          </w:r>
        </w:p>
      </w:tc>
    </w:tr>
    <w:tr w:rsidR="00DD1328" w:rsidRPr="0044395D" w14:paraId="16CBAD77" w14:textId="77777777" w:rsidTr="00396B71">
      <w:tblPrEx>
        <w:tblCellMar>
          <w:left w:w="108" w:type="dxa"/>
          <w:right w:w="108" w:type="dxa"/>
        </w:tblCellMar>
      </w:tblPrEx>
      <w:trPr>
        <w:trHeight w:val="125"/>
        <w:jc w:val="center"/>
      </w:trPr>
      <w:tc>
        <w:tcPr>
          <w:tcW w:w="1979" w:type="dxa"/>
          <w:vMerge/>
          <w:shd w:val="clear" w:color="auto" w:fill="auto"/>
          <w:vAlign w:val="center"/>
        </w:tcPr>
        <w:p w14:paraId="3629D505" w14:textId="77777777" w:rsidR="00DD1328" w:rsidRPr="00C225FB" w:rsidRDefault="00DD1328" w:rsidP="00DD1328">
          <w:pPr>
            <w:widowControl w:val="0"/>
            <w:rPr>
              <w:sz w:val="16"/>
              <w:szCs w:val="16"/>
            </w:rPr>
          </w:pPr>
        </w:p>
      </w:tc>
      <w:tc>
        <w:tcPr>
          <w:tcW w:w="3390" w:type="dxa"/>
          <w:shd w:val="clear" w:color="auto" w:fill="auto"/>
          <w:vAlign w:val="center"/>
        </w:tcPr>
        <w:p w14:paraId="7DDDE3A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07099">
            <w:rPr>
              <w:rFonts w:ascii="Arial" w:hAnsi="Arial" w:cs="Arial"/>
              <w:b/>
              <w:sz w:val="16"/>
              <w:szCs w:val="16"/>
            </w:rPr>
            <w:t>1902221300</w:t>
          </w:r>
        </w:p>
      </w:tc>
      <w:tc>
        <w:tcPr>
          <w:tcW w:w="1542" w:type="dxa"/>
          <w:shd w:val="clear" w:color="auto" w:fill="auto"/>
          <w:vAlign w:val="center"/>
        </w:tcPr>
        <w:p w14:paraId="4473586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813666D" w14:textId="77777777" w:rsidR="00DD1328" w:rsidRPr="005F2B70" w:rsidRDefault="005F2B70" w:rsidP="00EC2235">
          <w:pPr>
            <w:pStyle w:val="Encabezado"/>
            <w:widowControl w:val="0"/>
            <w:rPr>
              <w:rFonts w:ascii="Arial" w:hAnsi="Arial" w:cs="Arial"/>
              <w:b/>
              <w:sz w:val="16"/>
              <w:szCs w:val="16"/>
            </w:rPr>
          </w:pPr>
          <w:r w:rsidRPr="005F2B70">
            <w:rPr>
              <w:rFonts w:ascii="Arial" w:hAnsi="Arial" w:cs="Arial"/>
              <w:b/>
              <w:sz w:val="16"/>
              <w:szCs w:val="16"/>
            </w:rPr>
            <w:t xml:space="preserve">Fecha: </w:t>
          </w:r>
          <w:r w:rsidR="00EC2235">
            <w:rPr>
              <w:rFonts w:ascii="Arial" w:hAnsi="Arial" w:cs="Arial"/>
              <w:b/>
              <w:sz w:val="16"/>
              <w:szCs w:val="16"/>
            </w:rPr>
            <w:t>21</w:t>
          </w:r>
          <w:r w:rsidR="00D1764B">
            <w:rPr>
              <w:rFonts w:ascii="Arial" w:hAnsi="Arial" w:cs="Arial"/>
              <w:b/>
              <w:sz w:val="16"/>
              <w:szCs w:val="16"/>
            </w:rPr>
            <w:t>/</w:t>
          </w:r>
          <w:r w:rsidR="00207099">
            <w:rPr>
              <w:rFonts w:ascii="Arial" w:hAnsi="Arial" w:cs="Arial"/>
              <w:b/>
              <w:sz w:val="16"/>
              <w:szCs w:val="16"/>
            </w:rPr>
            <w:t>02</w:t>
          </w:r>
          <w:r w:rsidR="00D1764B">
            <w:rPr>
              <w:rFonts w:ascii="Arial" w:hAnsi="Arial" w:cs="Arial"/>
              <w:b/>
              <w:sz w:val="16"/>
              <w:szCs w:val="16"/>
            </w:rPr>
            <w:t>/20</w:t>
          </w:r>
          <w:r w:rsidR="00207099">
            <w:rPr>
              <w:rFonts w:ascii="Arial" w:hAnsi="Arial" w:cs="Arial"/>
              <w:b/>
              <w:sz w:val="16"/>
              <w:szCs w:val="16"/>
            </w:rPr>
            <w:t>22</w:t>
          </w:r>
        </w:p>
      </w:tc>
      <w:tc>
        <w:tcPr>
          <w:tcW w:w="1478" w:type="dxa"/>
          <w:shd w:val="clear" w:color="auto" w:fill="auto"/>
          <w:vAlign w:val="center"/>
        </w:tcPr>
        <w:p w14:paraId="3B4D1281" w14:textId="5E31A896"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CF6A57">
            <w:rPr>
              <w:rFonts w:ascii="Arial" w:hAnsi="Arial" w:cs="Arial"/>
              <w:b/>
              <w:bCs/>
              <w:noProof/>
              <w:sz w:val="16"/>
              <w:szCs w:val="16"/>
            </w:rPr>
            <w:t>10</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396B71">
            <w:rPr>
              <w:rFonts w:ascii="Arial" w:hAnsi="Arial" w:cs="Arial"/>
              <w:b/>
              <w:bCs/>
              <w:sz w:val="16"/>
              <w:szCs w:val="16"/>
            </w:rPr>
            <w:t>6</w:t>
          </w:r>
        </w:p>
      </w:tc>
    </w:tr>
  </w:tbl>
  <w:p w14:paraId="1ECA7677"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1B3123"/>
    <w:multiLevelType w:val="hybridMultilevel"/>
    <w:tmpl w:val="B4661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9176C6D"/>
    <w:multiLevelType w:val="hybridMultilevel"/>
    <w:tmpl w:val="D048E4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9"/>
  </w:num>
  <w:num w:numId="5">
    <w:abstractNumId w:val="35"/>
  </w:num>
  <w:num w:numId="6">
    <w:abstractNumId w:val="42"/>
  </w:num>
  <w:num w:numId="7">
    <w:abstractNumId w:val="17"/>
  </w:num>
  <w:num w:numId="8">
    <w:abstractNumId w:val="23"/>
  </w:num>
  <w:num w:numId="9">
    <w:abstractNumId w:val="22"/>
  </w:num>
  <w:num w:numId="10">
    <w:abstractNumId w:val="32"/>
  </w:num>
  <w:num w:numId="11">
    <w:abstractNumId w:val="11"/>
  </w:num>
  <w:num w:numId="12">
    <w:abstractNumId w:val="18"/>
  </w:num>
  <w:num w:numId="13">
    <w:abstractNumId w:val="28"/>
  </w:num>
  <w:num w:numId="14">
    <w:abstractNumId w:val="12"/>
  </w:num>
  <w:num w:numId="15">
    <w:abstractNumId w:val="13"/>
  </w:num>
  <w:num w:numId="16">
    <w:abstractNumId w:val="24"/>
  </w:num>
  <w:num w:numId="17">
    <w:abstractNumId w:val="33"/>
  </w:num>
  <w:num w:numId="18">
    <w:abstractNumId w:val="41"/>
  </w:num>
  <w:num w:numId="19">
    <w:abstractNumId w:val="38"/>
  </w:num>
  <w:num w:numId="20">
    <w:abstractNumId w:val="36"/>
  </w:num>
  <w:num w:numId="21">
    <w:abstractNumId w:val="43"/>
  </w:num>
  <w:num w:numId="22">
    <w:abstractNumId w:val="31"/>
  </w:num>
  <w:num w:numId="23">
    <w:abstractNumId w:val="30"/>
  </w:num>
  <w:num w:numId="24">
    <w:abstractNumId w:val="16"/>
  </w:num>
  <w:num w:numId="25">
    <w:abstractNumId w:val="29"/>
  </w:num>
  <w:num w:numId="26">
    <w:abstractNumId w:val="19"/>
  </w:num>
  <w:num w:numId="27">
    <w:abstractNumId w:val="27"/>
  </w:num>
  <w:num w:numId="28">
    <w:abstractNumId w:val="40"/>
  </w:num>
  <w:num w:numId="29">
    <w:abstractNumId w:val="15"/>
  </w:num>
  <w:num w:numId="30">
    <w:abstractNumId w:val="20"/>
  </w:num>
  <w:num w:numId="31">
    <w:abstractNumId w:val="34"/>
  </w:num>
  <w:num w:numId="32">
    <w:abstractNumId w:val="25"/>
  </w:num>
  <w:num w:numId="33">
    <w:abstractNumId w:val="26"/>
  </w:num>
  <w:num w:numId="34">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87A8A"/>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6A1"/>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0DC"/>
    <w:rsid w:val="00205772"/>
    <w:rsid w:val="00205CBC"/>
    <w:rsid w:val="00205FD7"/>
    <w:rsid w:val="00207099"/>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43C6"/>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616"/>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6B71"/>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331F"/>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4FE"/>
    <w:rsid w:val="003F7596"/>
    <w:rsid w:val="00400FCF"/>
    <w:rsid w:val="004028C6"/>
    <w:rsid w:val="0040372D"/>
    <w:rsid w:val="0040551A"/>
    <w:rsid w:val="00406976"/>
    <w:rsid w:val="00406F10"/>
    <w:rsid w:val="00407A38"/>
    <w:rsid w:val="00407D81"/>
    <w:rsid w:val="00410942"/>
    <w:rsid w:val="00411049"/>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C53"/>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BC"/>
    <w:rsid w:val="004658C3"/>
    <w:rsid w:val="00466147"/>
    <w:rsid w:val="00466EE3"/>
    <w:rsid w:val="004672D5"/>
    <w:rsid w:val="004734E8"/>
    <w:rsid w:val="004738E1"/>
    <w:rsid w:val="00475C60"/>
    <w:rsid w:val="0047718B"/>
    <w:rsid w:val="00477634"/>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B83"/>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D56"/>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1995"/>
    <w:rsid w:val="0058219D"/>
    <w:rsid w:val="00582948"/>
    <w:rsid w:val="0058423F"/>
    <w:rsid w:val="00584245"/>
    <w:rsid w:val="0058455B"/>
    <w:rsid w:val="0058595F"/>
    <w:rsid w:val="00585CB0"/>
    <w:rsid w:val="00586C58"/>
    <w:rsid w:val="00586C9D"/>
    <w:rsid w:val="00587830"/>
    <w:rsid w:val="00587E33"/>
    <w:rsid w:val="00590B19"/>
    <w:rsid w:val="005912E1"/>
    <w:rsid w:val="00591416"/>
    <w:rsid w:val="005926AF"/>
    <w:rsid w:val="00593F90"/>
    <w:rsid w:val="00595A64"/>
    <w:rsid w:val="00595BF7"/>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28A"/>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4C98"/>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659"/>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4ADB"/>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8AD"/>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1F2"/>
    <w:rsid w:val="00761263"/>
    <w:rsid w:val="007612D4"/>
    <w:rsid w:val="0076153E"/>
    <w:rsid w:val="007616A4"/>
    <w:rsid w:val="00761C62"/>
    <w:rsid w:val="00761F3C"/>
    <w:rsid w:val="007629A4"/>
    <w:rsid w:val="00762A2A"/>
    <w:rsid w:val="00763273"/>
    <w:rsid w:val="00764BF2"/>
    <w:rsid w:val="007650F9"/>
    <w:rsid w:val="00765A6E"/>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149"/>
    <w:rsid w:val="007F08AE"/>
    <w:rsid w:val="007F0C58"/>
    <w:rsid w:val="007F469C"/>
    <w:rsid w:val="007F57AB"/>
    <w:rsid w:val="007F59F2"/>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CDC"/>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31FE"/>
    <w:rsid w:val="00894421"/>
    <w:rsid w:val="008953A7"/>
    <w:rsid w:val="00895989"/>
    <w:rsid w:val="00896ADB"/>
    <w:rsid w:val="00896D42"/>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07A"/>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2F8"/>
    <w:rsid w:val="008D0AD3"/>
    <w:rsid w:val="008D0AFE"/>
    <w:rsid w:val="008D3385"/>
    <w:rsid w:val="008D3C48"/>
    <w:rsid w:val="008D415D"/>
    <w:rsid w:val="008D427C"/>
    <w:rsid w:val="008D5626"/>
    <w:rsid w:val="008D56A7"/>
    <w:rsid w:val="008D6951"/>
    <w:rsid w:val="008D7DE6"/>
    <w:rsid w:val="008E1AD0"/>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16E"/>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3D75"/>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5864"/>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AF6"/>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1117"/>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6D9"/>
    <w:rsid w:val="00B4687A"/>
    <w:rsid w:val="00B46AC0"/>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EDC"/>
    <w:rsid w:val="00BA6F9E"/>
    <w:rsid w:val="00BA77B9"/>
    <w:rsid w:val="00BA7BCD"/>
    <w:rsid w:val="00BB0598"/>
    <w:rsid w:val="00BB16FE"/>
    <w:rsid w:val="00BB17C6"/>
    <w:rsid w:val="00BB20B3"/>
    <w:rsid w:val="00BB21A5"/>
    <w:rsid w:val="00BB313B"/>
    <w:rsid w:val="00BB3A6B"/>
    <w:rsid w:val="00BB3C41"/>
    <w:rsid w:val="00BB4362"/>
    <w:rsid w:val="00BB49E7"/>
    <w:rsid w:val="00BB5C2B"/>
    <w:rsid w:val="00BB5E5B"/>
    <w:rsid w:val="00BB6058"/>
    <w:rsid w:val="00BB64CE"/>
    <w:rsid w:val="00BB64E5"/>
    <w:rsid w:val="00BB661B"/>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3FAE"/>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961"/>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6A57"/>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74E"/>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0D82"/>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0D56"/>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2EB"/>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A85"/>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00"/>
    <w:rsid w:val="00E85C88"/>
    <w:rsid w:val="00E860F6"/>
    <w:rsid w:val="00E8715A"/>
    <w:rsid w:val="00E875AF"/>
    <w:rsid w:val="00E878D8"/>
    <w:rsid w:val="00E87D59"/>
    <w:rsid w:val="00E90325"/>
    <w:rsid w:val="00E90598"/>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235"/>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6D61"/>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164"/>
    <w:rsid w:val="00F61443"/>
    <w:rsid w:val="00F61E62"/>
    <w:rsid w:val="00F62B5C"/>
    <w:rsid w:val="00F67CDE"/>
    <w:rsid w:val="00F700D8"/>
    <w:rsid w:val="00F71772"/>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0AA6"/>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5BC0"/>
    <w:rsid w:val="00FB64ED"/>
    <w:rsid w:val="00FB67B7"/>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C4B6F0"/>
  <w15:chartTrackingRefBased/>
  <w15:docId w15:val="{BA89B38B-9C98-489B-955D-24578106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 w:id="2099709335">
      <w:bodyDiv w:val="1"/>
      <w:marLeft w:val="0"/>
      <w:marRight w:val="0"/>
      <w:marTop w:val="0"/>
      <w:marBottom w:val="0"/>
      <w:divBdr>
        <w:top w:val="none" w:sz="0" w:space="0" w:color="auto"/>
        <w:left w:val="none" w:sz="0" w:space="0" w:color="auto"/>
        <w:bottom w:val="none" w:sz="0" w:space="0" w:color="auto"/>
        <w:right w:val="none" w:sz="0" w:space="0" w:color="auto"/>
      </w:divBdr>
      <w:divsChild>
        <w:div w:id="107891033">
          <w:marLeft w:val="0"/>
          <w:marRight w:val="0"/>
          <w:marTop w:val="0"/>
          <w:marBottom w:val="0"/>
          <w:divBdr>
            <w:top w:val="none" w:sz="0" w:space="0" w:color="auto"/>
            <w:left w:val="none" w:sz="0" w:space="0" w:color="auto"/>
            <w:bottom w:val="none" w:sz="0" w:space="0" w:color="auto"/>
            <w:right w:val="none" w:sz="0" w:space="0" w:color="auto"/>
          </w:divBdr>
          <w:divsChild>
            <w:div w:id="2116753967">
              <w:marLeft w:val="0"/>
              <w:marRight w:val="0"/>
              <w:marTop w:val="0"/>
              <w:marBottom w:val="0"/>
              <w:divBdr>
                <w:top w:val="none" w:sz="0" w:space="0" w:color="auto"/>
                <w:left w:val="none" w:sz="0" w:space="0" w:color="auto"/>
                <w:bottom w:val="none" w:sz="0" w:space="0" w:color="auto"/>
                <w:right w:val="none" w:sz="0" w:space="0" w:color="auto"/>
              </w:divBdr>
              <w:divsChild>
                <w:div w:id="1877310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F46F-A70D-4D18-8E2E-0E1F94B3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9</TotalTime>
  <Pages>8</Pages>
  <Words>1219</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7914</CharactersWithSpaces>
  <SharedDoc>false</SharedDoc>
  <HLinks>
    <vt:vector size="12" baseType="variant">
      <vt:variant>
        <vt:i4>4849688</vt:i4>
      </vt:variant>
      <vt:variant>
        <vt:i4>19</vt:i4>
      </vt:variant>
      <vt:variant>
        <vt:i4>0</vt:i4>
      </vt:variant>
      <vt:variant>
        <vt:i4>5</vt:i4>
      </vt:variant>
      <vt:variant>
        <vt:lpwstr>https://doguedogue.github.io/</vt:lpwstr>
      </vt:variant>
      <vt:variant>
        <vt:lpwstr/>
      </vt:variant>
      <vt:variant>
        <vt:i4>4849688</vt:i4>
      </vt:variant>
      <vt:variant>
        <vt:i4>10</vt:i4>
      </vt:variant>
      <vt:variant>
        <vt:i4>0</vt:i4>
      </vt:variant>
      <vt:variant>
        <vt:i4>5</vt:i4>
      </vt:variant>
      <vt:variant>
        <vt:lpwstr>https://doguedogue.github.io/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Karol Govea</dc:creator>
  <cp:keywords/>
  <dc:description/>
  <cp:lastModifiedBy>bwopieex ⠀⠀⠀⠀⠀⠀</cp:lastModifiedBy>
  <cp:revision>2</cp:revision>
  <cp:lastPrinted>2011-07-14T14:23:00Z</cp:lastPrinted>
  <dcterms:created xsi:type="dcterms:W3CDTF">2022-03-03T21:05:00Z</dcterms:created>
  <dcterms:modified xsi:type="dcterms:W3CDTF">2022-03-03T21:05:00Z</dcterms:modified>
</cp:coreProperties>
</file>